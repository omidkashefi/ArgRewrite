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521F9" w14:textId="77777777" w:rsidR="009A4988" w:rsidRPr="0089163B" w:rsidRDefault="009A4988" w:rsidP="009A4988">
      <w:pPr>
        <w:rPr>
          <w:rFonts w:cs="Times New Roman"/>
          <w:b/>
        </w:rPr>
      </w:pPr>
      <w:r>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25E51910" w14:textId="77777777" w:rsidR="009A4988" w:rsidRPr="0089163B" w:rsidRDefault="009A4988" w:rsidP="009A4988">
      <w:pPr>
        <w:rPr>
          <w:rFonts w:cs="Times New Roman"/>
        </w:rPr>
      </w:pPr>
    </w:p>
    <w:p w14:paraId="126E6026" w14:textId="77777777" w:rsidR="009A4988" w:rsidRDefault="009A4988" w:rsidP="009A4988">
      <w:pPr>
        <w:rPr>
          <w:rFonts w:cs="Times New Roman"/>
        </w:rPr>
      </w:pPr>
      <w:r w:rsidRPr="0089163B">
        <w:rPr>
          <w:rFonts w:cs="Times New Roman"/>
        </w:rPr>
        <w:t>The s</w:t>
      </w:r>
      <w:r>
        <w:rPr>
          <w:rFonts w:cs="Times New Roman"/>
        </w:rPr>
        <w:t>trengths of your essay include:</w:t>
      </w:r>
    </w:p>
    <w:p w14:paraId="42B8637D" w14:textId="77777777" w:rsidR="009A4988" w:rsidRDefault="009A4988" w:rsidP="009A4988">
      <w:pPr>
        <w:pStyle w:val="ListParagraph"/>
        <w:numPr>
          <w:ilvl w:val="3"/>
          <w:numId w:val="35"/>
        </w:numPr>
        <w:ind w:left="810"/>
        <w:rPr>
          <w:rFonts w:cs="Times New Roman"/>
        </w:rPr>
      </w:pPr>
      <w:r w:rsidRPr="009A4988">
        <w:rPr>
          <w:rFonts w:cs="Times New Roman"/>
        </w:rPr>
        <w:t xml:space="preserve">You responded to all parts of the prompt, and the entire essay is focused on the prompt. </w:t>
      </w:r>
    </w:p>
    <w:p w14:paraId="7300E8AC" w14:textId="77777777" w:rsidR="00832C0E" w:rsidRPr="00832C0E" w:rsidRDefault="009A4988" w:rsidP="00832C0E">
      <w:pPr>
        <w:pStyle w:val="ListParagraph"/>
        <w:numPr>
          <w:ilvl w:val="3"/>
          <w:numId w:val="35"/>
        </w:numPr>
        <w:ind w:left="810"/>
        <w:rPr>
          <w:rFonts w:cs="Times New Roman"/>
        </w:rPr>
      </w:pPr>
      <w:r>
        <w:rPr>
          <w:rFonts w:ascii="Times New Roman" w:hAnsi="Times New Roman" w:cs="Times New Roman"/>
        </w:rPr>
        <w:t xml:space="preserve">You provided a clear, nuanced and original statement that acted as a specific stance for or against self-driving cars. </w:t>
      </w:r>
    </w:p>
    <w:p w14:paraId="73329B5D" w14:textId="04EB082C" w:rsidR="00832C0E" w:rsidRPr="00832C0E" w:rsidRDefault="00832C0E" w:rsidP="00832C0E">
      <w:pPr>
        <w:pStyle w:val="ListParagraph"/>
        <w:numPr>
          <w:ilvl w:val="3"/>
          <w:numId w:val="35"/>
        </w:numPr>
        <w:ind w:left="810"/>
        <w:rPr>
          <w:rFonts w:cs="Times New Roman"/>
        </w:rPr>
      </w:pPr>
      <w:r w:rsidRPr="00832C0E">
        <w:rPr>
          <w:rFonts w:ascii="Times New Roman" w:hAnsi="Times New Roman" w:cs="Times New Roman"/>
        </w:rPr>
        <w:t xml:space="preserve">Your essay has an introduction, body and conclusion and a logical sequence of ideas. Each paragraph makes a distinct claim. </w:t>
      </w:r>
    </w:p>
    <w:p w14:paraId="635AC3C1" w14:textId="77777777" w:rsidR="00832C0E" w:rsidRPr="009A4988" w:rsidRDefault="00832C0E" w:rsidP="00832C0E">
      <w:pPr>
        <w:pStyle w:val="ListParagraph"/>
        <w:ind w:left="810"/>
        <w:rPr>
          <w:rFonts w:cs="Times New Roman"/>
        </w:rPr>
      </w:pPr>
    </w:p>
    <w:p w14:paraId="07591FA4" w14:textId="08DCB8CC" w:rsidR="009A4988" w:rsidRPr="009A4988" w:rsidRDefault="009A4988" w:rsidP="009A4988">
      <w:pPr>
        <w:rPr>
          <w:rFonts w:cs="Times New Roman"/>
        </w:rPr>
      </w:pPr>
      <w:r w:rsidRPr="009A4988">
        <w:rPr>
          <w:rFonts w:cs="Times New Roman"/>
        </w:rPr>
        <w:t xml:space="preserve">Areas to improve in your essay include:  </w:t>
      </w:r>
    </w:p>
    <w:p w14:paraId="44F40C6E" w14:textId="7E432251" w:rsidR="009A4988" w:rsidRPr="009A4988" w:rsidRDefault="009A4988" w:rsidP="009A4988">
      <w:pPr>
        <w:pStyle w:val="ListParagraph"/>
        <w:numPr>
          <w:ilvl w:val="0"/>
          <w:numId w:val="35"/>
        </w:numPr>
        <w:rPr>
          <w:rFonts w:cs="Times New Roman"/>
        </w:rPr>
      </w:pPr>
      <w:r>
        <w:rPr>
          <w:rFonts w:ascii="Times New Roman" w:hAnsi="Times New Roman" w:cs="Times New Roman"/>
        </w:rPr>
        <w:t>All of your claims are supported with reasoning that connects the evidence to the claim, though some reasoning was difficult to follow.</w:t>
      </w:r>
    </w:p>
    <w:p w14:paraId="30370152" w14:textId="618DBFBC" w:rsidR="009A4988" w:rsidRPr="00FE6DF8" w:rsidRDefault="009A4988" w:rsidP="009A4988">
      <w:pPr>
        <w:pStyle w:val="ListParagraph"/>
        <w:numPr>
          <w:ilvl w:val="0"/>
          <w:numId w:val="35"/>
        </w:numPr>
        <w:rPr>
          <w:rFonts w:cs="Times New Roman"/>
        </w:rPr>
      </w:pPr>
      <w:r>
        <w:rPr>
          <w:rFonts w:ascii="Times New Roman" w:hAnsi="Times New Roman" w:cs="Times New Roman"/>
        </w:rPr>
        <w:t>You made several grammatical or spelling errors throughout your piece, though the errors rarely interfere with the meaning of your essay.</w:t>
      </w:r>
    </w:p>
    <w:p w14:paraId="493A8340" w14:textId="77777777" w:rsidR="009A4988" w:rsidRDefault="009A4988" w:rsidP="009A4988">
      <w:pPr>
        <w:pStyle w:val="ListParagraph"/>
        <w:rPr>
          <w:rFonts w:cs="Times New Roman"/>
        </w:rPr>
      </w:pPr>
    </w:p>
    <w:p w14:paraId="64CA1922" w14:textId="77777777" w:rsidR="009A4988" w:rsidRPr="007E3E1D" w:rsidRDefault="009A4988" w:rsidP="00A04FF3">
      <w:pPr>
        <w:pStyle w:val="ListParagraph"/>
        <w:ind w:left="2160" w:firstLine="720"/>
      </w:pPr>
      <w:r>
        <w:rPr>
          <w:rFonts w:cs="Times New Roman"/>
        </w:rPr>
        <w:t>******</w:t>
      </w:r>
    </w:p>
    <w:p w14:paraId="38331EA5" w14:textId="77777777" w:rsidR="009A4988" w:rsidRDefault="009A4988" w:rsidP="000C54F5"/>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36118"/>
    <w:multiLevelType w:val="hybridMultilevel"/>
    <w:tmpl w:val="8620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2"/>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3"/>
  </w:num>
  <w:num w:numId="34">
    <w:abstractNumId w:val="2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C54F5"/>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2C0E"/>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A4988"/>
    <w:rsid w:val="009C068C"/>
    <w:rsid w:val="00A0374E"/>
    <w:rsid w:val="00A04FF3"/>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479A"/>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134</Words>
  <Characters>764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2018-09-26T17:53:00Z</dcterms:modified>
</cp:coreProperties>
</file>