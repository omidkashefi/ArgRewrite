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9D4E2" w14:textId="02B5F671" w:rsidR="007A732F" w:rsidRPr="0089163B" w:rsidRDefault="007A732F" w:rsidP="007A732F">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33F89A99" w14:textId="77777777" w:rsidR="007A732F" w:rsidRPr="0089163B" w:rsidRDefault="007A732F" w:rsidP="007A732F">
      <w:pPr>
        <w:rPr>
          <w:rFonts w:cs="Times New Roman"/>
        </w:rPr>
      </w:pPr>
    </w:p>
    <w:p w14:paraId="634FB7C5" w14:textId="77777777" w:rsidR="007A732F" w:rsidRDefault="007A732F" w:rsidP="007A732F">
      <w:pPr>
        <w:rPr>
          <w:rFonts w:cs="Times New Roman"/>
        </w:rPr>
      </w:pPr>
      <w:r w:rsidRPr="0089163B">
        <w:rPr>
          <w:rFonts w:cs="Times New Roman"/>
        </w:rPr>
        <w:t>The s</w:t>
      </w:r>
      <w:r>
        <w:rPr>
          <w:rFonts w:cs="Times New Roman"/>
        </w:rPr>
        <w:t>trengths of your essay include:</w:t>
      </w:r>
    </w:p>
    <w:p w14:paraId="0449F8C1" w14:textId="77777777" w:rsidR="007A732F" w:rsidRPr="002B5251" w:rsidRDefault="007A732F" w:rsidP="007A732F">
      <w:pPr>
        <w:pStyle w:val="ListParagraph"/>
        <w:numPr>
          <w:ilvl w:val="0"/>
          <w:numId w:val="35"/>
        </w:numPr>
        <w:rPr>
          <w:rFonts w:cs="Times New Roman"/>
        </w:rPr>
      </w:pPr>
      <w:r>
        <w:rPr>
          <w:rFonts w:ascii="Times New Roman" w:hAnsi="Times New Roman" w:cs="Times New Roman"/>
        </w:rPr>
        <w:t xml:space="preserve">You responded to all parts of the prompt, and the entire essay is focused on the prompt. </w:t>
      </w:r>
    </w:p>
    <w:p w14:paraId="24D8C514" w14:textId="77777777" w:rsidR="007A732F" w:rsidRPr="002B5251" w:rsidRDefault="007A732F" w:rsidP="007A732F">
      <w:pPr>
        <w:pStyle w:val="ListParagraph"/>
        <w:numPr>
          <w:ilvl w:val="0"/>
          <w:numId w:val="35"/>
        </w:numPr>
        <w:rPr>
          <w:rFonts w:cs="Times New Roman"/>
        </w:rPr>
      </w:pPr>
      <w:r>
        <w:rPr>
          <w:rFonts w:ascii="Times New Roman" w:hAnsi="Times New Roman" w:cs="Times New Roman"/>
        </w:rPr>
        <w:t>Your essay has a clear</w:t>
      </w:r>
      <w:r w:rsidRPr="002B5251">
        <w:rPr>
          <w:rFonts w:ascii="Times New Roman" w:hAnsi="Times New Roman" w:cs="Times New Roman"/>
        </w:rPr>
        <w:t xml:space="preserve"> introduction, body and conclusion</w:t>
      </w:r>
      <w:r>
        <w:rPr>
          <w:rFonts w:ascii="Times New Roman" w:hAnsi="Times New Roman" w:cs="Times New Roman"/>
        </w:rPr>
        <w:t>.</w:t>
      </w:r>
    </w:p>
    <w:p w14:paraId="2B0D5640" w14:textId="77777777" w:rsidR="007A732F" w:rsidRPr="002B5251" w:rsidRDefault="007A732F" w:rsidP="007A732F">
      <w:pPr>
        <w:pStyle w:val="ListParagraph"/>
        <w:numPr>
          <w:ilvl w:val="0"/>
          <w:numId w:val="35"/>
        </w:numPr>
        <w:rPr>
          <w:rFonts w:cs="Times New Roman"/>
        </w:rPr>
      </w:pPr>
      <w:r>
        <w:rPr>
          <w:rFonts w:ascii="Times New Roman" w:hAnsi="Times New Roman" w:cs="Times New Roman"/>
        </w:rPr>
        <w:t xml:space="preserve">Rebuttal: </w:t>
      </w:r>
      <w:r w:rsidRPr="0089163B">
        <w:rPr>
          <w:rFonts w:ascii="Times New Roman" w:hAnsi="Times New Roman" w:cs="Times New Roman"/>
        </w:rPr>
        <w:t>The essay explains a different point of view and elaborates why it is not convincing or correct.</w:t>
      </w:r>
    </w:p>
    <w:p w14:paraId="39B2A1C1" w14:textId="77777777" w:rsidR="007A732F" w:rsidRDefault="007A732F" w:rsidP="007A732F">
      <w:pPr>
        <w:rPr>
          <w:rFonts w:cs="Times New Roman"/>
        </w:rPr>
      </w:pPr>
    </w:p>
    <w:p w14:paraId="14F42E0D" w14:textId="77777777" w:rsidR="007A732F" w:rsidRPr="002B5251" w:rsidRDefault="007A732F" w:rsidP="007A732F">
      <w:pPr>
        <w:rPr>
          <w:rFonts w:cs="Times New Roman"/>
        </w:rPr>
      </w:pPr>
      <w:r w:rsidRPr="002B5251">
        <w:rPr>
          <w:rFonts w:cs="Times New Roman"/>
        </w:rPr>
        <w:t xml:space="preserve">Areas to improve in your essay include:  </w:t>
      </w:r>
    </w:p>
    <w:p w14:paraId="76976064" w14:textId="79ABB6F9" w:rsidR="007A732F" w:rsidRPr="005E247A" w:rsidRDefault="007A732F" w:rsidP="007A732F">
      <w:pPr>
        <w:pStyle w:val="ListParagraph"/>
        <w:numPr>
          <w:ilvl w:val="0"/>
          <w:numId w:val="36"/>
        </w:numPr>
        <w:rPr>
          <w:rFonts w:cs="Times New Roman"/>
        </w:rPr>
      </w:pPr>
      <w:r>
        <w:rPr>
          <w:rFonts w:ascii="Times New Roman" w:hAnsi="Times New Roman" w:cs="Times New Roman"/>
        </w:rPr>
        <w:t xml:space="preserve">Thesis: You provided a statement that shows your stance for or against self-driving cars, but is just a restatement of the prompt.  </w:t>
      </w:r>
    </w:p>
    <w:p w14:paraId="40090C38" w14:textId="77777777" w:rsidR="00FF14DA" w:rsidRPr="00FF14DA" w:rsidRDefault="00FF14DA" w:rsidP="007A732F">
      <w:pPr>
        <w:pStyle w:val="ListParagraph"/>
        <w:numPr>
          <w:ilvl w:val="0"/>
          <w:numId w:val="35"/>
        </w:numPr>
        <w:rPr>
          <w:rFonts w:cs="Times New Roman"/>
        </w:rPr>
      </w:pPr>
      <w:r>
        <w:rPr>
          <w:rFonts w:ascii="Times New Roman" w:hAnsi="Times New Roman" w:cs="Times New Roman"/>
        </w:rPr>
        <w:t xml:space="preserve">You make only one claim multiple times. </w:t>
      </w:r>
    </w:p>
    <w:p w14:paraId="1A31C1F2" w14:textId="362692B1" w:rsidR="007A732F" w:rsidRPr="00381A9E" w:rsidRDefault="007A732F" w:rsidP="007A732F">
      <w:pPr>
        <w:pStyle w:val="ListParagraph"/>
        <w:numPr>
          <w:ilvl w:val="0"/>
          <w:numId w:val="35"/>
        </w:numPr>
        <w:rPr>
          <w:rFonts w:cs="Times New Roman"/>
        </w:rPr>
      </w:pPr>
      <w:r w:rsidRPr="00381A9E">
        <w:rPr>
          <w:rFonts w:ascii="Times New Roman" w:hAnsi="Times New Roman" w:cs="Times New Roman"/>
        </w:rPr>
        <w:t xml:space="preserve">A noticeable number of your sentences are difficult to understand because of word choice and sentence structure, although your overall point is understandable. </w:t>
      </w:r>
    </w:p>
    <w:p w14:paraId="01EA2BB2" w14:textId="77777777" w:rsidR="007A732F" w:rsidRDefault="007A732F" w:rsidP="007A732F">
      <w:pPr>
        <w:pStyle w:val="ListParagraph"/>
        <w:rPr>
          <w:rFonts w:cs="Times New Roman"/>
        </w:rPr>
      </w:pPr>
    </w:p>
    <w:p w14:paraId="0F9B09C8" w14:textId="77777777" w:rsidR="007A732F" w:rsidRPr="007E3E1D" w:rsidRDefault="007A732F" w:rsidP="00A04A61">
      <w:pPr>
        <w:pStyle w:val="ListParagraph"/>
        <w:ind w:left="3600" w:firstLine="720"/>
      </w:pPr>
      <w:r>
        <w:rPr>
          <w:rFonts w:cs="Times New Roman"/>
        </w:rPr>
        <w:t>******</w:t>
      </w:r>
    </w:p>
    <w:p w14:paraId="45F9781A" w14:textId="78ABCB87" w:rsidR="007A14F3" w:rsidRPr="00EF43AF" w:rsidRDefault="007A14F3" w:rsidP="00EF43AF">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4BC34108"/>
    <w:multiLevelType w:val="hybridMultilevel"/>
    <w:tmpl w:val="31C49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F36118"/>
    <w:multiLevelType w:val="hybridMultilevel"/>
    <w:tmpl w:val="F032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4"/>
  </w:num>
  <w:num w:numId="11">
    <w:abstractNumId w:val="28"/>
  </w:num>
  <w:num w:numId="12">
    <w:abstractNumId w:val="17"/>
  </w:num>
  <w:num w:numId="13">
    <w:abstractNumId w:val="30"/>
  </w:num>
  <w:num w:numId="14">
    <w:abstractNumId w:val="18"/>
  </w:num>
  <w:num w:numId="15">
    <w:abstractNumId w:val="8"/>
  </w:num>
  <w:num w:numId="16">
    <w:abstractNumId w:val="22"/>
  </w:num>
  <w:num w:numId="17">
    <w:abstractNumId w:val="20"/>
  </w:num>
  <w:num w:numId="18">
    <w:abstractNumId w:val="9"/>
  </w:num>
  <w:num w:numId="19">
    <w:abstractNumId w:val="21"/>
  </w:num>
  <w:num w:numId="20">
    <w:abstractNumId w:val="25"/>
  </w:num>
  <w:num w:numId="21">
    <w:abstractNumId w:val="27"/>
  </w:num>
  <w:num w:numId="22">
    <w:abstractNumId w:val="13"/>
  </w:num>
  <w:num w:numId="23">
    <w:abstractNumId w:val="31"/>
  </w:num>
  <w:num w:numId="24">
    <w:abstractNumId w:val="24"/>
  </w:num>
  <w:num w:numId="25">
    <w:abstractNumId w:val="12"/>
  </w:num>
  <w:num w:numId="26">
    <w:abstractNumId w:val="33"/>
  </w:num>
  <w:num w:numId="27">
    <w:abstractNumId w:val="11"/>
  </w:num>
  <w:num w:numId="28">
    <w:abstractNumId w:val="15"/>
  </w:num>
  <w:num w:numId="29">
    <w:abstractNumId w:val="10"/>
  </w:num>
  <w:num w:numId="30">
    <w:abstractNumId w:val="16"/>
  </w:num>
  <w:num w:numId="31">
    <w:abstractNumId w:val="19"/>
  </w:num>
  <w:num w:numId="32">
    <w:abstractNumId w:val="32"/>
  </w:num>
  <w:num w:numId="33">
    <w:abstractNumId w:val="34"/>
  </w:num>
  <w:num w:numId="34">
    <w:abstractNumId w:val="23"/>
  </w:num>
  <w:num w:numId="35">
    <w:abstractNumId w:val="3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3543"/>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A7C4E"/>
    <w:rsid w:val="006C552C"/>
    <w:rsid w:val="006E175A"/>
    <w:rsid w:val="00711C4C"/>
    <w:rsid w:val="00717BD4"/>
    <w:rsid w:val="0072348C"/>
    <w:rsid w:val="0072603D"/>
    <w:rsid w:val="00751856"/>
    <w:rsid w:val="007635B0"/>
    <w:rsid w:val="0077345B"/>
    <w:rsid w:val="0079015B"/>
    <w:rsid w:val="007A14F3"/>
    <w:rsid w:val="007A732F"/>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4A61"/>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775F4"/>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14DA"/>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130</Words>
  <Characters>743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2018-10-18T02:00:00Z</dcterms:modified>
</cp:coreProperties>
</file>