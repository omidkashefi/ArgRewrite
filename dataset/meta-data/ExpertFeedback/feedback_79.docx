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97D75" w14:textId="77777777" w:rsidR="00CE537D" w:rsidRPr="001E46BA" w:rsidRDefault="00CE537D" w:rsidP="00CE537D">
      <w:pPr>
        <w:rPr>
          <w:rFonts w:cs="Times New Roman"/>
          <w:b/>
        </w:rPr>
      </w:pPr>
      <w:r w:rsidRPr="001E46BA">
        <w:rPr>
          <w:rFonts w:cs="Times New Roman"/>
        </w:rPr>
        <w:tab/>
        <w:t xml:space="preserve">     </w:t>
      </w:r>
      <w:r w:rsidRPr="001E46BA">
        <w:rPr>
          <w:rFonts w:cs="Times New Roman"/>
          <w:b/>
        </w:rPr>
        <w:t xml:space="preserve">Thank you for your participation in the study. Your draft has been read, and feedback from an expert writing instructor is written below. We advise that you use this feedback when you revise. </w:t>
      </w:r>
    </w:p>
    <w:p w14:paraId="492EAA26" w14:textId="77777777" w:rsidR="00CE537D" w:rsidRPr="001E46BA" w:rsidRDefault="00CE537D" w:rsidP="00CE537D">
      <w:pPr>
        <w:rPr>
          <w:rFonts w:cs="Times New Roman"/>
        </w:rPr>
      </w:pPr>
    </w:p>
    <w:p w14:paraId="1E4259EF" w14:textId="79CB5091" w:rsidR="00CE537D" w:rsidRDefault="00CE537D" w:rsidP="00CE537D">
      <w:pPr>
        <w:rPr>
          <w:rFonts w:cs="Times New Roman"/>
        </w:rPr>
      </w:pPr>
      <w:r w:rsidRPr="001E46BA">
        <w:rPr>
          <w:rFonts w:cs="Times New Roman"/>
        </w:rPr>
        <w:t>The strengths of your essay include:</w:t>
      </w:r>
    </w:p>
    <w:p w14:paraId="07DEB71A" w14:textId="5B010913" w:rsidR="00531DEA" w:rsidRPr="002918A2" w:rsidRDefault="00531DEA" w:rsidP="00531DEA">
      <w:pPr>
        <w:pStyle w:val="ListParagraph"/>
        <w:numPr>
          <w:ilvl w:val="0"/>
          <w:numId w:val="36"/>
        </w:numPr>
        <w:rPr>
          <w:rFonts w:cs="Times New Roman"/>
        </w:rPr>
      </w:pPr>
      <w:r>
        <w:rPr>
          <w:rFonts w:ascii="Times New Roman" w:hAnsi="Times New Roman" w:cs="Times New Roman"/>
        </w:rPr>
        <w:t>You provided a brief statement that reflects a thesis and is indicative of the stance you are taking toward self-driving cars.</w:t>
      </w:r>
    </w:p>
    <w:p w14:paraId="51C5FCFC" w14:textId="3C41A57A" w:rsidR="002918A2" w:rsidRPr="00EA65E1" w:rsidRDefault="002918A2" w:rsidP="00531DEA">
      <w:pPr>
        <w:pStyle w:val="ListParagraph"/>
        <w:numPr>
          <w:ilvl w:val="0"/>
          <w:numId w:val="36"/>
        </w:numPr>
        <w:rPr>
          <w:rFonts w:cs="Times New Roman"/>
        </w:rPr>
      </w:pPr>
      <w:r>
        <w:rPr>
          <w:rFonts w:ascii="Times New Roman" w:hAnsi="Times New Roman" w:cs="Times New Roman"/>
        </w:rPr>
        <w:t>All of your claims are supported with clear reasoning that shows a thoughtful, elaborated analysis.</w:t>
      </w:r>
    </w:p>
    <w:p w14:paraId="3D760D04" w14:textId="74DE282B" w:rsidR="00EA65E1" w:rsidRPr="00531DEA" w:rsidRDefault="00EA65E1" w:rsidP="00531DEA">
      <w:pPr>
        <w:pStyle w:val="ListParagraph"/>
        <w:numPr>
          <w:ilvl w:val="0"/>
          <w:numId w:val="36"/>
        </w:numPr>
        <w:rPr>
          <w:rFonts w:cs="Times New Roman"/>
        </w:rPr>
      </w:pPr>
      <w:r>
        <w:rPr>
          <w:rFonts w:ascii="Times New Roman" w:hAnsi="Times New Roman" w:cs="Times New Roman"/>
        </w:rPr>
        <w:t>Your essay includes a strong rebuttal that explains a different point of view and elaborates why is it not convincing or correct.</w:t>
      </w:r>
    </w:p>
    <w:p w14:paraId="3FDFEDCB" w14:textId="33309FEF" w:rsidR="00CE537D" w:rsidRDefault="00CE537D" w:rsidP="00CE537D">
      <w:pPr>
        <w:rPr>
          <w:rFonts w:cs="Times New Roman"/>
        </w:rPr>
      </w:pPr>
      <w:r w:rsidRPr="001E46BA">
        <w:rPr>
          <w:rFonts w:cs="Times New Roman"/>
        </w:rPr>
        <w:t xml:space="preserve">Areas to improve in your essay include:  </w:t>
      </w:r>
    </w:p>
    <w:p w14:paraId="6B7470CF" w14:textId="58AEED49" w:rsidR="005B60AB" w:rsidRPr="008D2620" w:rsidRDefault="005B60AB" w:rsidP="005B60AB">
      <w:pPr>
        <w:pStyle w:val="ListParagraph"/>
        <w:numPr>
          <w:ilvl w:val="0"/>
          <w:numId w:val="37"/>
        </w:numPr>
        <w:rPr>
          <w:rFonts w:cs="Times New Roman"/>
        </w:rPr>
      </w:pPr>
      <w:r>
        <w:rPr>
          <w:rFonts w:ascii="Times New Roman" w:hAnsi="Times New Roman" w:cs="Times New Roman"/>
        </w:rPr>
        <w:t>Not all of your body paragraphs make a distinct claim.</w:t>
      </w:r>
    </w:p>
    <w:p w14:paraId="49D1E5C2" w14:textId="14680DF5" w:rsidR="008D2620" w:rsidRPr="005B60AB" w:rsidRDefault="008D2620" w:rsidP="005B60AB">
      <w:pPr>
        <w:pStyle w:val="ListParagraph"/>
        <w:numPr>
          <w:ilvl w:val="0"/>
          <w:numId w:val="37"/>
        </w:numPr>
        <w:rPr>
          <w:rFonts w:cs="Times New Roman"/>
        </w:rPr>
      </w:pPr>
      <w:r>
        <w:rPr>
          <w:rFonts w:ascii="Times New Roman" w:hAnsi="Times New Roman" w:cs="Times New Roman"/>
        </w:rPr>
        <w:t>All of your claims have relevant supporting evidence, though that evidence may be brief or general.</w:t>
      </w:r>
    </w:p>
    <w:p w14:paraId="45F9781A" w14:textId="6868EE2E" w:rsidR="007A14F3" w:rsidRPr="00EF43AF" w:rsidRDefault="007A14F3" w:rsidP="00B17C52"/>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62309CE"/>
    <w:multiLevelType w:val="hybridMultilevel"/>
    <w:tmpl w:val="AE1A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AD15EFC"/>
    <w:multiLevelType w:val="hybridMultilevel"/>
    <w:tmpl w:val="6BF06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9" w15:restartNumberingAfterBreak="0">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176497"/>
    <w:multiLevelType w:val="hybridMultilevel"/>
    <w:tmpl w:val="95848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0"/>
  </w:num>
  <w:num w:numId="10">
    <w:abstractNumId w:val="15"/>
  </w:num>
  <w:num w:numId="11">
    <w:abstractNumId w:val="29"/>
  </w:num>
  <w:num w:numId="12">
    <w:abstractNumId w:val="18"/>
  </w:num>
  <w:num w:numId="13">
    <w:abstractNumId w:val="31"/>
  </w:num>
  <w:num w:numId="14">
    <w:abstractNumId w:val="19"/>
  </w:num>
  <w:num w:numId="15">
    <w:abstractNumId w:val="8"/>
  </w:num>
  <w:num w:numId="16">
    <w:abstractNumId w:val="24"/>
  </w:num>
  <w:num w:numId="17">
    <w:abstractNumId w:val="21"/>
  </w:num>
  <w:num w:numId="18">
    <w:abstractNumId w:val="9"/>
  </w:num>
  <w:num w:numId="19">
    <w:abstractNumId w:val="23"/>
  </w:num>
  <w:num w:numId="20">
    <w:abstractNumId w:val="27"/>
  </w:num>
  <w:num w:numId="21">
    <w:abstractNumId w:val="28"/>
  </w:num>
  <w:num w:numId="22">
    <w:abstractNumId w:val="14"/>
  </w:num>
  <w:num w:numId="23">
    <w:abstractNumId w:val="32"/>
  </w:num>
  <w:num w:numId="24">
    <w:abstractNumId w:val="26"/>
  </w:num>
  <w:num w:numId="25">
    <w:abstractNumId w:val="13"/>
  </w:num>
  <w:num w:numId="26">
    <w:abstractNumId w:val="34"/>
  </w:num>
  <w:num w:numId="27">
    <w:abstractNumId w:val="12"/>
  </w:num>
  <w:num w:numId="28">
    <w:abstractNumId w:val="16"/>
  </w:num>
  <w:num w:numId="29">
    <w:abstractNumId w:val="10"/>
  </w:num>
  <w:num w:numId="30">
    <w:abstractNumId w:val="17"/>
  </w:num>
  <w:num w:numId="31">
    <w:abstractNumId w:val="20"/>
  </w:num>
  <w:num w:numId="32">
    <w:abstractNumId w:val="33"/>
  </w:num>
  <w:num w:numId="33">
    <w:abstractNumId w:val="36"/>
  </w:num>
  <w:num w:numId="34">
    <w:abstractNumId w:val="25"/>
  </w:num>
  <w:num w:numId="35">
    <w:abstractNumId w:val="22"/>
  </w:num>
  <w:num w:numId="36">
    <w:abstractNumId w:val="11"/>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53FEB"/>
    <w:rsid w:val="00273CA1"/>
    <w:rsid w:val="00277D6C"/>
    <w:rsid w:val="00291201"/>
    <w:rsid w:val="002918A2"/>
    <w:rsid w:val="0029672D"/>
    <w:rsid w:val="002B577F"/>
    <w:rsid w:val="002C2385"/>
    <w:rsid w:val="002C77E1"/>
    <w:rsid w:val="00322895"/>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1DEA"/>
    <w:rsid w:val="00533B53"/>
    <w:rsid w:val="005A7739"/>
    <w:rsid w:val="005B1B63"/>
    <w:rsid w:val="005B60AB"/>
    <w:rsid w:val="005C7A38"/>
    <w:rsid w:val="005D67DA"/>
    <w:rsid w:val="005F28CC"/>
    <w:rsid w:val="005F6792"/>
    <w:rsid w:val="005F7A7E"/>
    <w:rsid w:val="00621B93"/>
    <w:rsid w:val="006237A8"/>
    <w:rsid w:val="006243E2"/>
    <w:rsid w:val="0062791F"/>
    <w:rsid w:val="00637CE6"/>
    <w:rsid w:val="00641503"/>
    <w:rsid w:val="0065040D"/>
    <w:rsid w:val="006544E9"/>
    <w:rsid w:val="00657A3D"/>
    <w:rsid w:val="0067476B"/>
    <w:rsid w:val="00685FCB"/>
    <w:rsid w:val="006916F9"/>
    <w:rsid w:val="006A3AA5"/>
    <w:rsid w:val="006C552C"/>
    <w:rsid w:val="006E175A"/>
    <w:rsid w:val="00711C4C"/>
    <w:rsid w:val="00717BD4"/>
    <w:rsid w:val="0072348C"/>
    <w:rsid w:val="0072603D"/>
    <w:rsid w:val="00751856"/>
    <w:rsid w:val="007635B0"/>
    <w:rsid w:val="00764297"/>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2620"/>
    <w:rsid w:val="008D3306"/>
    <w:rsid w:val="008D7AAC"/>
    <w:rsid w:val="008F0895"/>
    <w:rsid w:val="008F2C66"/>
    <w:rsid w:val="008F733A"/>
    <w:rsid w:val="0090401F"/>
    <w:rsid w:val="00910AD0"/>
    <w:rsid w:val="009346BE"/>
    <w:rsid w:val="009671C1"/>
    <w:rsid w:val="009839BC"/>
    <w:rsid w:val="00987690"/>
    <w:rsid w:val="00993204"/>
    <w:rsid w:val="009A0E65"/>
    <w:rsid w:val="009C068C"/>
    <w:rsid w:val="00A0374E"/>
    <w:rsid w:val="00A06BDC"/>
    <w:rsid w:val="00A115B2"/>
    <w:rsid w:val="00A13B1F"/>
    <w:rsid w:val="00A530F0"/>
    <w:rsid w:val="00A974AF"/>
    <w:rsid w:val="00AA4FCD"/>
    <w:rsid w:val="00AB35F8"/>
    <w:rsid w:val="00AB4EB1"/>
    <w:rsid w:val="00AD7B50"/>
    <w:rsid w:val="00B17C52"/>
    <w:rsid w:val="00B22341"/>
    <w:rsid w:val="00B23BFB"/>
    <w:rsid w:val="00B33C6F"/>
    <w:rsid w:val="00B36E2C"/>
    <w:rsid w:val="00B532A6"/>
    <w:rsid w:val="00B650E2"/>
    <w:rsid w:val="00B665EE"/>
    <w:rsid w:val="00B778EC"/>
    <w:rsid w:val="00B77D97"/>
    <w:rsid w:val="00B94FF7"/>
    <w:rsid w:val="00B95F9B"/>
    <w:rsid w:val="00BB29C2"/>
    <w:rsid w:val="00BF2A2A"/>
    <w:rsid w:val="00BF3F52"/>
    <w:rsid w:val="00C04802"/>
    <w:rsid w:val="00C14BC9"/>
    <w:rsid w:val="00C31FE6"/>
    <w:rsid w:val="00C4082B"/>
    <w:rsid w:val="00C521F0"/>
    <w:rsid w:val="00C801FD"/>
    <w:rsid w:val="00C80980"/>
    <w:rsid w:val="00C8480A"/>
    <w:rsid w:val="00C8650C"/>
    <w:rsid w:val="00C97861"/>
    <w:rsid w:val="00CC6AE3"/>
    <w:rsid w:val="00CD5ECD"/>
    <w:rsid w:val="00CE537D"/>
    <w:rsid w:val="00D2395E"/>
    <w:rsid w:val="00D560FB"/>
    <w:rsid w:val="00D82F14"/>
    <w:rsid w:val="00D877F6"/>
    <w:rsid w:val="00D90111"/>
    <w:rsid w:val="00DC15C0"/>
    <w:rsid w:val="00DC1759"/>
    <w:rsid w:val="00DD519A"/>
    <w:rsid w:val="00E01F73"/>
    <w:rsid w:val="00E219C9"/>
    <w:rsid w:val="00E44CAD"/>
    <w:rsid w:val="00E5640D"/>
    <w:rsid w:val="00E57C62"/>
    <w:rsid w:val="00E6202F"/>
    <w:rsid w:val="00E97DE6"/>
    <w:rsid w:val="00EA65E1"/>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184</cp:revision>
  <dcterms:created xsi:type="dcterms:W3CDTF">2017-12-11T02:41:00Z</dcterms:created>
  <dcterms:modified xsi:type="dcterms:W3CDTF">2021-03-10T22:14:00Z</dcterms:modified>
</cp:coreProperties>
</file>