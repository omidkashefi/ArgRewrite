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E2C88" w14:textId="77777777" w:rsidR="00FD72B7" w:rsidRPr="0089163B" w:rsidRDefault="00FD72B7" w:rsidP="00FD72B7">
      <w:pPr>
        <w:rPr>
          <w:rFonts w:cs="Times New Roman"/>
          <w:b/>
        </w:rPr>
      </w:pPr>
      <w:r>
        <w:tab/>
        <w:t xml:space="preserve">     </w:t>
      </w:r>
      <w:r w:rsidRPr="0089163B">
        <w:rPr>
          <w:rFonts w:cs="Times New Roman"/>
          <w:b/>
        </w:rPr>
        <w:t xml:space="preserve">Thank you for your participation in the study. Your draft has been read, and feedback from an expert writing instructor is written below. We advise that you use this feedback when you revise. </w:t>
      </w:r>
    </w:p>
    <w:p w14:paraId="55AF1813" w14:textId="77777777" w:rsidR="00FD72B7" w:rsidRPr="0089163B" w:rsidRDefault="00FD72B7" w:rsidP="00FD72B7">
      <w:pPr>
        <w:rPr>
          <w:rFonts w:cs="Times New Roman"/>
        </w:rPr>
      </w:pPr>
    </w:p>
    <w:p w14:paraId="393B735C" w14:textId="466DAFEF" w:rsidR="00FD72B7" w:rsidRDefault="00FD72B7" w:rsidP="00FD72B7">
      <w:pPr>
        <w:rPr>
          <w:rFonts w:cs="Times New Roman"/>
        </w:rPr>
      </w:pPr>
      <w:r w:rsidRPr="0089163B">
        <w:rPr>
          <w:rFonts w:cs="Times New Roman"/>
        </w:rPr>
        <w:t>The s</w:t>
      </w:r>
      <w:r>
        <w:rPr>
          <w:rFonts w:cs="Times New Roman"/>
        </w:rPr>
        <w:t>trengths of your essay include:</w:t>
      </w:r>
    </w:p>
    <w:p w14:paraId="79033F9C" w14:textId="3AE31963" w:rsidR="00D43062" w:rsidRPr="00DE55C1" w:rsidRDefault="00D43062" w:rsidP="00D43062">
      <w:pPr>
        <w:pStyle w:val="ListParagraph"/>
        <w:numPr>
          <w:ilvl w:val="0"/>
          <w:numId w:val="36"/>
        </w:numPr>
        <w:rPr>
          <w:rFonts w:cs="Times New Roman"/>
        </w:rPr>
      </w:pPr>
      <w:r>
        <w:rPr>
          <w:rFonts w:ascii="Times New Roman" w:hAnsi="Times New Roman" w:cs="Times New Roman"/>
        </w:rPr>
        <w:t xml:space="preserve">You provided a clear, nuanced and original </w:t>
      </w:r>
      <w:r w:rsidR="00922223">
        <w:rPr>
          <w:rFonts w:ascii="Times New Roman" w:hAnsi="Times New Roman" w:cs="Times New Roman"/>
        </w:rPr>
        <w:t xml:space="preserve">thesis </w:t>
      </w:r>
      <w:r>
        <w:rPr>
          <w:rFonts w:ascii="Times New Roman" w:hAnsi="Times New Roman" w:cs="Times New Roman"/>
        </w:rPr>
        <w:t>statement that acted as a specific stance for or against self-driving cars.</w:t>
      </w:r>
    </w:p>
    <w:p w14:paraId="204E22EF" w14:textId="74B4F78F" w:rsidR="00DE55C1" w:rsidRPr="00AE5020" w:rsidRDefault="00DE55C1" w:rsidP="00D43062">
      <w:pPr>
        <w:pStyle w:val="ListParagraph"/>
        <w:numPr>
          <w:ilvl w:val="0"/>
          <w:numId w:val="36"/>
        </w:numPr>
        <w:rPr>
          <w:rFonts w:cs="Times New Roman"/>
        </w:rPr>
      </w:pPr>
      <w:r>
        <w:rPr>
          <w:rFonts w:ascii="Times New Roman" w:hAnsi="Times New Roman" w:cs="Times New Roman"/>
        </w:rPr>
        <w:t>You make multiple, distinct claims that are clear and align with both your thesis statement, and the given reading. All of your claims are easily located in each paragraph and fully support your argument.</w:t>
      </w:r>
    </w:p>
    <w:p w14:paraId="5D8A216F" w14:textId="40C83C3D" w:rsidR="00AE5020" w:rsidRPr="00030307" w:rsidRDefault="00AE5020" w:rsidP="00D43062">
      <w:pPr>
        <w:pStyle w:val="ListParagraph"/>
        <w:numPr>
          <w:ilvl w:val="0"/>
          <w:numId w:val="36"/>
        </w:numPr>
        <w:rPr>
          <w:rFonts w:cs="Times New Roman"/>
        </w:rPr>
      </w:pPr>
      <w:r>
        <w:rPr>
          <w:rFonts w:ascii="Times New Roman" w:hAnsi="Times New Roman" w:cs="Times New Roman"/>
        </w:rPr>
        <w:t>You provided specific and convincing evidence for each claim, and most evidence is given through relevant direct quotations or detailed examples from the provided reading.</w:t>
      </w:r>
    </w:p>
    <w:p w14:paraId="38C55DD3" w14:textId="42A72588" w:rsidR="00FD72B7" w:rsidRDefault="00FD72B7" w:rsidP="00FD72B7">
      <w:pPr>
        <w:rPr>
          <w:rFonts w:cs="Times New Roman"/>
        </w:rPr>
      </w:pPr>
      <w:r w:rsidRPr="002B5251">
        <w:rPr>
          <w:rFonts w:cs="Times New Roman"/>
        </w:rPr>
        <w:t xml:space="preserve">Areas to improve in your essay include:  </w:t>
      </w:r>
    </w:p>
    <w:p w14:paraId="2157B8FC" w14:textId="49ED05A5" w:rsidR="00D43062" w:rsidRPr="0027060C" w:rsidRDefault="0027060C" w:rsidP="00D43062">
      <w:pPr>
        <w:pStyle w:val="ListParagraph"/>
        <w:numPr>
          <w:ilvl w:val="0"/>
          <w:numId w:val="35"/>
        </w:numPr>
        <w:rPr>
          <w:rFonts w:cs="Times New Roman"/>
        </w:rPr>
      </w:pPr>
      <w:r>
        <w:rPr>
          <w:rFonts w:ascii="Times New Roman" w:hAnsi="Times New Roman" w:cs="Times New Roman"/>
        </w:rPr>
        <w:t>A noticeable number of your sentences are difficult to understand because of word choice and sentence structure, although your overall point is understandable.</w:t>
      </w:r>
    </w:p>
    <w:p w14:paraId="24FE77E4" w14:textId="2354D007" w:rsidR="0027060C" w:rsidRPr="00D43062" w:rsidRDefault="0027060C" w:rsidP="00D43062">
      <w:pPr>
        <w:pStyle w:val="ListParagraph"/>
        <w:numPr>
          <w:ilvl w:val="0"/>
          <w:numId w:val="35"/>
        </w:numPr>
        <w:rPr>
          <w:rFonts w:cs="Times New Roman"/>
        </w:rPr>
      </w:pPr>
      <w:r>
        <w:rPr>
          <w:rFonts w:ascii="Times New Roman" w:hAnsi="Times New Roman" w:cs="Times New Roman"/>
        </w:rPr>
        <w:t>You made many grammatical or spelling errors throughout your piece, though the errors rarely interfere with the meaning of your essay.</w:t>
      </w:r>
    </w:p>
    <w:p w14:paraId="45F9781A" w14:textId="671AD0AD" w:rsidR="007A14F3" w:rsidRDefault="007A14F3" w:rsidP="00A03F9D">
      <w:pPr>
        <w:ind w:left="1440"/>
      </w:pPr>
    </w:p>
    <w:p w14:paraId="0AC45EB5" w14:textId="03B1F2BD" w:rsidR="00A03F9D" w:rsidRPr="00EF43AF" w:rsidRDefault="00A03F9D" w:rsidP="00A03F9D">
      <w:pPr>
        <w:ind w:left="3600"/>
      </w:pPr>
      <w:r>
        <w:t>***</w:t>
      </w:r>
      <w:bookmarkStart w:id="0" w:name="_GoBack"/>
      <w:bookmarkEnd w:id="0"/>
    </w:p>
    <w:sectPr w:rsidR="00A03F9D"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CAC44E2"/>
    <w:multiLevelType w:val="hybridMultilevel"/>
    <w:tmpl w:val="B88EC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5F3698"/>
    <w:multiLevelType w:val="hybridMultilevel"/>
    <w:tmpl w:val="301C2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29"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0"/>
  </w:num>
  <w:num w:numId="10">
    <w:abstractNumId w:val="15"/>
  </w:num>
  <w:num w:numId="11">
    <w:abstractNumId w:val="29"/>
  </w:num>
  <w:num w:numId="12">
    <w:abstractNumId w:val="18"/>
  </w:num>
  <w:num w:numId="13">
    <w:abstractNumId w:val="31"/>
  </w:num>
  <w:num w:numId="14">
    <w:abstractNumId w:val="19"/>
  </w:num>
  <w:num w:numId="15">
    <w:abstractNumId w:val="8"/>
  </w:num>
  <w:num w:numId="16">
    <w:abstractNumId w:val="23"/>
  </w:num>
  <w:num w:numId="17">
    <w:abstractNumId w:val="21"/>
  </w:num>
  <w:num w:numId="18">
    <w:abstractNumId w:val="9"/>
  </w:num>
  <w:num w:numId="19">
    <w:abstractNumId w:val="22"/>
  </w:num>
  <w:num w:numId="20">
    <w:abstractNumId w:val="27"/>
  </w:num>
  <w:num w:numId="21">
    <w:abstractNumId w:val="28"/>
  </w:num>
  <w:num w:numId="22">
    <w:abstractNumId w:val="14"/>
  </w:num>
  <w:num w:numId="23">
    <w:abstractNumId w:val="32"/>
  </w:num>
  <w:num w:numId="24">
    <w:abstractNumId w:val="26"/>
  </w:num>
  <w:num w:numId="25">
    <w:abstractNumId w:val="12"/>
  </w:num>
  <w:num w:numId="26">
    <w:abstractNumId w:val="34"/>
  </w:num>
  <w:num w:numId="27">
    <w:abstractNumId w:val="11"/>
  </w:num>
  <w:num w:numId="28">
    <w:abstractNumId w:val="16"/>
  </w:num>
  <w:num w:numId="29">
    <w:abstractNumId w:val="10"/>
  </w:num>
  <w:num w:numId="30">
    <w:abstractNumId w:val="17"/>
  </w:num>
  <w:num w:numId="31">
    <w:abstractNumId w:val="20"/>
  </w:num>
  <w:num w:numId="32">
    <w:abstractNumId w:val="33"/>
  </w:num>
  <w:num w:numId="33">
    <w:abstractNumId w:val="35"/>
  </w:num>
  <w:num w:numId="34">
    <w:abstractNumId w:val="24"/>
  </w:num>
  <w:num w:numId="35">
    <w:abstractNumId w:val="25"/>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16EC2"/>
    <w:rsid w:val="00030307"/>
    <w:rsid w:val="00030ED5"/>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53FEB"/>
    <w:rsid w:val="0027060C"/>
    <w:rsid w:val="00273CA1"/>
    <w:rsid w:val="00277D6C"/>
    <w:rsid w:val="00291201"/>
    <w:rsid w:val="0029672D"/>
    <w:rsid w:val="002B577F"/>
    <w:rsid w:val="002C2385"/>
    <w:rsid w:val="002C77E1"/>
    <w:rsid w:val="002E2432"/>
    <w:rsid w:val="00322895"/>
    <w:rsid w:val="00326F1D"/>
    <w:rsid w:val="00346AF3"/>
    <w:rsid w:val="00346E0C"/>
    <w:rsid w:val="00350BCF"/>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C552C"/>
    <w:rsid w:val="006E175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F39E7"/>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22223"/>
    <w:rsid w:val="009346BE"/>
    <w:rsid w:val="009671C1"/>
    <w:rsid w:val="009839BC"/>
    <w:rsid w:val="00987690"/>
    <w:rsid w:val="00993204"/>
    <w:rsid w:val="009A0E65"/>
    <w:rsid w:val="009C068C"/>
    <w:rsid w:val="00A0374E"/>
    <w:rsid w:val="00A03F9D"/>
    <w:rsid w:val="00A06BDC"/>
    <w:rsid w:val="00A115B2"/>
    <w:rsid w:val="00A13B1F"/>
    <w:rsid w:val="00A530F0"/>
    <w:rsid w:val="00A974AF"/>
    <w:rsid w:val="00AA4FCD"/>
    <w:rsid w:val="00AB35F8"/>
    <w:rsid w:val="00AB4EB1"/>
    <w:rsid w:val="00AD7B50"/>
    <w:rsid w:val="00AE502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43062"/>
    <w:rsid w:val="00D560FB"/>
    <w:rsid w:val="00D82F14"/>
    <w:rsid w:val="00D877F6"/>
    <w:rsid w:val="00D90111"/>
    <w:rsid w:val="00DC15C0"/>
    <w:rsid w:val="00DC1759"/>
    <w:rsid w:val="00DD519A"/>
    <w:rsid w:val="00DE55C1"/>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D72B7"/>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187</cp:revision>
  <dcterms:created xsi:type="dcterms:W3CDTF">2017-12-11T02:41:00Z</dcterms:created>
  <dcterms:modified xsi:type="dcterms:W3CDTF">2018-11-20T23:49:00Z</dcterms:modified>
</cp:coreProperties>
</file>