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E9A35" w14:textId="77777777" w:rsidR="001C3717" w:rsidRPr="00415C59" w:rsidRDefault="001C3717" w:rsidP="001C3717">
      <w:pPr>
        <w:rPr>
          <w:rFonts w:cs="Times New Roman"/>
          <w:b/>
        </w:rPr>
      </w:pPr>
      <w:r w:rsidRPr="00415C59">
        <w:rPr>
          <w:rFonts w:cs="Times New Roman"/>
        </w:rPr>
        <w:tab/>
        <w:t xml:space="preserve">     </w:t>
      </w:r>
      <w:r w:rsidRPr="00415C59">
        <w:rPr>
          <w:rFonts w:cs="Times New Roman"/>
          <w:b/>
        </w:rPr>
        <w:t xml:space="preserve">Thank you for your participation in the study. Your draft has been read, and feedback from an expert writing instructor is written below. We advise that you use this feedback when you revise. </w:t>
      </w:r>
    </w:p>
    <w:p w14:paraId="2D4EB108" w14:textId="77777777" w:rsidR="001C3717" w:rsidRPr="00415C59" w:rsidRDefault="001C3717" w:rsidP="001C3717">
      <w:pPr>
        <w:rPr>
          <w:rFonts w:cs="Times New Roman"/>
        </w:rPr>
      </w:pPr>
    </w:p>
    <w:p w14:paraId="3EEA4836" w14:textId="77777777" w:rsidR="001C3717" w:rsidRPr="00415C59" w:rsidRDefault="001C3717" w:rsidP="001C3717">
      <w:pPr>
        <w:rPr>
          <w:rFonts w:cs="Times New Roman"/>
        </w:rPr>
      </w:pPr>
      <w:r w:rsidRPr="00415C59">
        <w:rPr>
          <w:rFonts w:cs="Times New Roman"/>
        </w:rPr>
        <w:t>The strengths of your essay include:</w:t>
      </w:r>
    </w:p>
    <w:p w14:paraId="3CE12452" w14:textId="77777777" w:rsidR="001C3717" w:rsidRPr="00033F1B" w:rsidRDefault="001C3717" w:rsidP="001C3717">
      <w:pPr>
        <w:pStyle w:val="ListParagraph"/>
        <w:numPr>
          <w:ilvl w:val="0"/>
          <w:numId w:val="36"/>
        </w:numPr>
        <w:rPr>
          <w:rFonts w:cs="Times New Roman"/>
        </w:rPr>
      </w:pPr>
      <w:r>
        <w:rPr>
          <w:rFonts w:ascii="Times New Roman" w:hAnsi="Times New Roman" w:cs="Times New Roman"/>
        </w:rPr>
        <w:t>Your essay included a rebuttal in the form of a brief acknowledgment of a different point of view.</w:t>
      </w:r>
    </w:p>
    <w:p w14:paraId="243B3C6D" w14:textId="77777777" w:rsidR="001C3717" w:rsidRPr="00033F1B" w:rsidRDefault="001C3717" w:rsidP="001C3717">
      <w:pPr>
        <w:pStyle w:val="ListParagraph"/>
        <w:numPr>
          <w:ilvl w:val="0"/>
          <w:numId w:val="36"/>
        </w:numPr>
        <w:rPr>
          <w:rFonts w:cs="Times New Roman"/>
        </w:rPr>
      </w:pPr>
      <w:r w:rsidRPr="00033F1B">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0F89E4E3" w14:textId="77777777" w:rsidR="001C3717" w:rsidRPr="006C329D" w:rsidRDefault="001C3717" w:rsidP="001C3717">
      <w:pPr>
        <w:rPr>
          <w:rFonts w:cs="Times New Roman"/>
        </w:rPr>
      </w:pPr>
      <w:r w:rsidRPr="006C329D">
        <w:rPr>
          <w:rFonts w:cs="Times New Roman"/>
        </w:rPr>
        <w:t xml:space="preserve">Areas to improve in your essay include:  </w:t>
      </w:r>
    </w:p>
    <w:p w14:paraId="381E904A" w14:textId="77777777" w:rsidR="001C3717" w:rsidRPr="00415C59" w:rsidRDefault="001C3717" w:rsidP="001C3717">
      <w:pPr>
        <w:pStyle w:val="ListParagraph"/>
        <w:numPr>
          <w:ilvl w:val="0"/>
          <w:numId w:val="35"/>
        </w:numPr>
        <w:rPr>
          <w:rFonts w:ascii="Times New Roman" w:hAnsi="Times New Roman" w:cs="Times New Roman"/>
        </w:rPr>
      </w:pPr>
      <w:r>
        <w:rPr>
          <w:rFonts w:ascii="Times New Roman" w:hAnsi="Times New Roman" w:cs="Times New Roman"/>
        </w:rPr>
        <w:t>A noticeable number of your sentences are difficult to understand because of word choice and sentence structure, although your overall point is understandable</w:t>
      </w:r>
      <w:r w:rsidRPr="0089163B">
        <w:rPr>
          <w:rFonts w:ascii="Times New Roman" w:hAnsi="Times New Roman" w:cs="Times New Roman"/>
        </w:rPr>
        <w:t>.</w:t>
      </w:r>
    </w:p>
    <w:p w14:paraId="079226BA" w14:textId="77777777" w:rsidR="001C3717" w:rsidRDefault="001C3717" w:rsidP="001C3717">
      <w:pPr>
        <w:pStyle w:val="ListParagraph"/>
        <w:numPr>
          <w:ilvl w:val="0"/>
          <w:numId w:val="35"/>
        </w:numPr>
        <w:rPr>
          <w:rFonts w:ascii="Times New Roman" w:hAnsi="Times New Roman" w:cs="Times New Roman"/>
        </w:rPr>
      </w:pPr>
      <w:r>
        <w:rPr>
          <w:rFonts w:ascii="Times New Roman" w:hAnsi="Times New Roman" w:cs="Times New Roman"/>
        </w:rPr>
        <w:t>Not all of your body paragraphs make a distinct claim.</w:t>
      </w:r>
    </w:p>
    <w:p w14:paraId="0CE457C2" w14:textId="77777777" w:rsidR="001C3717" w:rsidRPr="00415C59" w:rsidRDefault="001C3717" w:rsidP="001C3717">
      <w:pPr>
        <w:pStyle w:val="ListParagraph"/>
        <w:numPr>
          <w:ilvl w:val="0"/>
          <w:numId w:val="35"/>
        </w:numPr>
        <w:rPr>
          <w:rFonts w:ascii="Times New Roman" w:hAnsi="Times New Roman" w:cs="Times New Roman"/>
        </w:rPr>
      </w:pPr>
      <w:r>
        <w:rPr>
          <w:rFonts w:ascii="Times New Roman" w:hAnsi="Times New Roman" w:cs="Times New Roman"/>
        </w:rPr>
        <w:t>You provided a statement that somewhat shows your stance for or against self-driving cars, but it is unclear or is just a restatement of the prompt.</w:t>
      </w:r>
    </w:p>
    <w:p w14:paraId="45F9781A" w14:textId="78ABCB87" w:rsidR="007A14F3" w:rsidRDefault="007A14F3" w:rsidP="00546DB3">
      <w:pPr>
        <w:ind w:left="3600"/>
      </w:pPr>
    </w:p>
    <w:p w14:paraId="5CE65768" w14:textId="0BB40B86" w:rsidR="00546DB3" w:rsidRPr="00EF43AF" w:rsidRDefault="00546DB3" w:rsidP="00546DB3">
      <w:pPr>
        <w:ind w:left="3600"/>
      </w:pPr>
      <w:r>
        <w:t>***</w:t>
      </w:r>
      <w:bookmarkStart w:id="0" w:name="_GoBack"/>
      <w:bookmarkEnd w:id="0"/>
    </w:p>
    <w:sectPr w:rsidR="00546DB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C2E9C"/>
    <w:multiLevelType w:val="hybridMultilevel"/>
    <w:tmpl w:val="9072D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7684A"/>
    <w:multiLevelType w:val="hybridMultilevel"/>
    <w:tmpl w:val="51827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2"/>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4"/>
  </w:num>
  <w:num w:numId="34">
    <w:abstractNumId w:val="23"/>
  </w:num>
  <w:num w:numId="35">
    <w:abstractNumId w:val="3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C3717"/>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46DB3"/>
    <w:rsid w:val="005A7739"/>
    <w:rsid w:val="005B1B63"/>
    <w:rsid w:val="005B75E2"/>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137</Words>
  <Characters>783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180</cp:revision>
  <dcterms:created xsi:type="dcterms:W3CDTF">2017-12-11T02:41:00Z</dcterms:created>
  <dcterms:modified xsi:type="dcterms:W3CDTF">2018-10-19T15:28:00Z</dcterms:modified>
</cp:coreProperties>
</file>