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427AE" w14:textId="77777777" w:rsidR="00DD423A" w:rsidRPr="001E46BA" w:rsidRDefault="00DD423A" w:rsidP="00DD423A">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62830BC3" w14:textId="77777777" w:rsidR="00DD423A" w:rsidRPr="001E46BA" w:rsidRDefault="00DD423A" w:rsidP="00DD423A">
      <w:pPr>
        <w:rPr>
          <w:rFonts w:cs="Times New Roman"/>
        </w:rPr>
      </w:pPr>
    </w:p>
    <w:p w14:paraId="5867119A" w14:textId="08E041C7" w:rsidR="00DD423A" w:rsidRDefault="00DD423A" w:rsidP="00DD423A">
      <w:pPr>
        <w:rPr>
          <w:rFonts w:cs="Times New Roman"/>
        </w:rPr>
      </w:pPr>
      <w:r w:rsidRPr="001E46BA">
        <w:rPr>
          <w:rFonts w:cs="Times New Roman"/>
        </w:rPr>
        <w:t>The strengths of your essay include:</w:t>
      </w:r>
    </w:p>
    <w:p w14:paraId="1E48356E" w14:textId="7F1BA6C4" w:rsidR="00E208C3" w:rsidRPr="00DF51EB" w:rsidRDefault="00E208C3" w:rsidP="00E208C3">
      <w:pPr>
        <w:pStyle w:val="ListParagraph"/>
        <w:numPr>
          <w:ilvl w:val="0"/>
          <w:numId w:val="37"/>
        </w:numPr>
        <w:rPr>
          <w:rFonts w:cs="Times New Roman"/>
        </w:rPr>
      </w:pPr>
      <w:r>
        <w:rPr>
          <w:rFonts w:ascii="Times New Roman" w:hAnsi="Times New Roman" w:cs="Times New Roman"/>
        </w:rPr>
        <w:t>Your</w:t>
      </w:r>
      <w:r w:rsidRPr="00FE6FFF">
        <w:rPr>
          <w:rFonts w:ascii="Times New Roman" w:hAnsi="Times New Roman" w:cs="Times New Roman"/>
        </w:rPr>
        <w:t xml:space="preserve"> essay explains a different point of view and elaborates why it is not convincing or correct.</w:t>
      </w:r>
    </w:p>
    <w:p w14:paraId="62D9B7F8" w14:textId="55738E38" w:rsidR="00DF51EB" w:rsidRPr="00E208C3" w:rsidRDefault="00DF51EB" w:rsidP="00E208C3">
      <w:pPr>
        <w:pStyle w:val="ListParagraph"/>
        <w:numPr>
          <w:ilvl w:val="0"/>
          <w:numId w:val="37"/>
        </w:numPr>
        <w:rPr>
          <w:rFonts w:cs="Times New Roman"/>
        </w:rPr>
      </w:pPr>
      <w:r>
        <w:rPr>
          <w:rFonts w:ascii="Times New Roman" w:hAnsi="Times New Roman" w:cs="Times New Roman"/>
        </w:rPr>
        <w:t>You</w:t>
      </w:r>
      <w:r w:rsidRPr="0089163B">
        <w:rPr>
          <w:rFonts w:ascii="Times New Roman" w:hAnsi="Times New Roman" w:cs="Times New Roman"/>
        </w:rPr>
        <w:t xml:space="preserve"> ma</w:t>
      </w:r>
      <w:r>
        <w:rPr>
          <w:rFonts w:ascii="Times New Roman" w:hAnsi="Times New Roman" w:cs="Times New Roman"/>
        </w:rPr>
        <w:t>ke</w:t>
      </w:r>
      <w:r w:rsidRPr="0089163B">
        <w:rPr>
          <w:rFonts w:ascii="Times New Roman" w:hAnsi="Times New Roman" w:cs="Times New Roman"/>
        </w:rPr>
        <w:t xml:space="preserve"> multiple, distinct claims that are clear, and align with both </w:t>
      </w:r>
      <w:r>
        <w:rPr>
          <w:rFonts w:ascii="Times New Roman" w:hAnsi="Times New Roman" w:cs="Times New Roman"/>
        </w:rPr>
        <w:t>your</w:t>
      </w:r>
      <w:r w:rsidRPr="0089163B">
        <w:rPr>
          <w:rFonts w:ascii="Times New Roman" w:hAnsi="Times New Roman" w:cs="Times New Roman"/>
        </w:rPr>
        <w:t xml:space="preserve"> thesis statement and the given reading. They fully support </w:t>
      </w:r>
      <w:r>
        <w:rPr>
          <w:rFonts w:ascii="Times New Roman" w:hAnsi="Times New Roman" w:cs="Times New Roman"/>
        </w:rPr>
        <w:t xml:space="preserve">your </w:t>
      </w:r>
      <w:r w:rsidRPr="0089163B">
        <w:rPr>
          <w:rFonts w:ascii="Times New Roman" w:hAnsi="Times New Roman" w:cs="Times New Roman"/>
        </w:rPr>
        <w:t>argument.</w:t>
      </w:r>
    </w:p>
    <w:p w14:paraId="1AB5E876" w14:textId="6E99D65E" w:rsidR="00DD423A" w:rsidRDefault="00DD423A" w:rsidP="00DD423A">
      <w:pPr>
        <w:rPr>
          <w:rFonts w:cs="Times New Roman"/>
        </w:rPr>
      </w:pPr>
      <w:r w:rsidRPr="001E46BA">
        <w:rPr>
          <w:rFonts w:cs="Times New Roman"/>
        </w:rPr>
        <w:t xml:space="preserve">Areas to improve in your essay include:  </w:t>
      </w:r>
    </w:p>
    <w:p w14:paraId="1EC1B8EE" w14:textId="3FDEA940" w:rsidR="00E208C3" w:rsidRPr="009C2A1C" w:rsidRDefault="00931AE8" w:rsidP="00931AE8">
      <w:pPr>
        <w:pStyle w:val="ListParagraph"/>
        <w:numPr>
          <w:ilvl w:val="0"/>
          <w:numId w:val="38"/>
        </w:numPr>
        <w:rPr>
          <w:rFonts w:cs="Times New Roman"/>
        </w:rPr>
      </w:pPr>
      <w:r>
        <w:rPr>
          <w:rFonts w:ascii="Times New Roman" w:hAnsi="Times New Roman" w:cs="Times New Roman"/>
        </w:rPr>
        <w:t>You</w:t>
      </w:r>
      <w:r w:rsidRPr="0089163B">
        <w:rPr>
          <w:rFonts w:ascii="Times New Roman" w:hAnsi="Times New Roman" w:cs="Times New Roman"/>
        </w:rPr>
        <w:t xml:space="preserve"> provided a statement that somewhat show</w:t>
      </w:r>
      <w:r>
        <w:rPr>
          <w:rFonts w:ascii="Times New Roman" w:hAnsi="Times New Roman" w:cs="Times New Roman"/>
        </w:rPr>
        <w:t xml:space="preserve">s your </w:t>
      </w:r>
      <w:r w:rsidRPr="0089163B">
        <w:rPr>
          <w:rFonts w:ascii="Times New Roman" w:hAnsi="Times New Roman" w:cs="Times New Roman"/>
        </w:rPr>
        <w:t>stance for or against self-driving cars, though it may be unclear or only a restatement of the essay prompt.</w:t>
      </w:r>
    </w:p>
    <w:p w14:paraId="5C0FC1A2" w14:textId="63844555" w:rsidR="009C2A1C" w:rsidRPr="00931AE8" w:rsidRDefault="009C2A1C" w:rsidP="00931AE8">
      <w:pPr>
        <w:pStyle w:val="ListParagraph"/>
        <w:numPr>
          <w:ilvl w:val="0"/>
          <w:numId w:val="38"/>
        </w:numPr>
        <w:rPr>
          <w:rFonts w:cs="Times New Roman"/>
        </w:rPr>
      </w:pPr>
      <w:r w:rsidRPr="00FE6FFF">
        <w:rPr>
          <w:rFonts w:ascii="Times New Roman" w:hAnsi="Times New Roman" w:cs="Times New Roman"/>
        </w:rPr>
        <w:t xml:space="preserve">All </w:t>
      </w:r>
      <w:r>
        <w:rPr>
          <w:rFonts w:ascii="Times New Roman" w:hAnsi="Times New Roman" w:cs="Times New Roman"/>
        </w:rPr>
        <w:t xml:space="preserve">of your </w:t>
      </w:r>
      <w:r w:rsidRPr="00FE6FFF">
        <w:rPr>
          <w:rFonts w:ascii="Times New Roman" w:hAnsi="Times New Roman" w:cs="Times New Roman"/>
        </w:rPr>
        <w:t>claims are supported with reasoning that connect</w:t>
      </w:r>
      <w:r>
        <w:rPr>
          <w:rFonts w:ascii="Times New Roman" w:hAnsi="Times New Roman" w:cs="Times New Roman"/>
        </w:rPr>
        <w:t>s</w:t>
      </w:r>
      <w:r w:rsidRPr="00FE6FFF">
        <w:rPr>
          <w:rFonts w:ascii="Times New Roman" w:hAnsi="Times New Roman" w:cs="Times New Roman"/>
        </w:rPr>
        <w:t xml:space="preserve"> the evidence to the claim, though some may not be fully explained or difficult to follow.  </w:t>
      </w:r>
    </w:p>
    <w:p w14:paraId="45F9781A" w14:textId="3BEC685D" w:rsidR="007A14F3" w:rsidRPr="00EF43AF" w:rsidRDefault="007A14F3" w:rsidP="00414B98"/>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0C6304"/>
    <w:multiLevelType w:val="hybridMultilevel"/>
    <w:tmpl w:val="D9B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7F52EA1"/>
    <w:multiLevelType w:val="hybridMultilevel"/>
    <w:tmpl w:val="334E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073A1D"/>
    <w:multiLevelType w:val="hybridMultilevel"/>
    <w:tmpl w:val="70E0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F1366B"/>
    <w:multiLevelType w:val="hybridMultilevel"/>
    <w:tmpl w:val="BE4C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2"/>
  </w:num>
  <w:num w:numId="10">
    <w:abstractNumId w:val="15"/>
  </w:num>
  <w:num w:numId="11">
    <w:abstractNumId w:val="30"/>
  </w:num>
  <w:num w:numId="12">
    <w:abstractNumId w:val="18"/>
  </w:num>
  <w:num w:numId="13">
    <w:abstractNumId w:val="33"/>
  </w:num>
  <w:num w:numId="14">
    <w:abstractNumId w:val="19"/>
  </w:num>
  <w:num w:numId="15">
    <w:abstractNumId w:val="8"/>
  </w:num>
  <w:num w:numId="16">
    <w:abstractNumId w:val="24"/>
  </w:num>
  <w:num w:numId="17">
    <w:abstractNumId w:val="21"/>
  </w:num>
  <w:num w:numId="18">
    <w:abstractNumId w:val="9"/>
  </w:num>
  <w:num w:numId="19">
    <w:abstractNumId w:val="23"/>
  </w:num>
  <w:num w:numId="20">
    <w:abstractNumId w:val="28"/>
  </w:num>
  <w:num w:numId="21">
    <w:abstractNumId w:val="29"/>
  </w:num>
  <w:num w:numId="22">
    <w:abstractNumId w:val="14"/>
  </w:num>
  <w:num w:numId="23">
    <w:abstractNumId w:val="34"/>
  </w:num>
  <w:num w:numId="24">
    <w:abstractNumId w:val="27"/>
  </w:num>
  <w:num w:numId="25">
    <w:abstractNumId w:val="13"/>
  </w:num>
  <w:num w:numId="26">
    <w:abstractNumId w:val="36"/>
  </w:num>
  <w:num w:numId="27">
    <w:abstractNumId w:val="12"/>
  </w:num>
  <w:num w:numId="28">
    <w:abstractNumId w:val="16"/>
  </w:num>
  <w:num w:numId="29">
    <w:abstractNumId w:val="11"/>
  </w:num>
  <w:num w:numId="30">
    <w:abstractNumId w:val="17"/>
  </w:num>
  <w:num w:numId="31">
    <w:abstractNumId w:val="20"/>
  </w:num>
  <w:num w:numId="32">
    <w:abstractNumId w:val="35"/>
  </w:num>
  <w:num w:numId="33">
    <w:abstractNumId w:val="37"/>
  </w:num>
  <w:num w:numId="34">
    <w:abstractNumId w:val="25"/>
  </w:num>
  <w:num w:numId="35">
    <w:abstractNumId w:val="22"/>
  </w:num>
  <w:num w:numId="36">
    <w:abstractNumId w:val="10"/>
  </w:num>
  <w:num w:numId="37">
    <w:abstractNumId w:val="31"/>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14B98"/>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5613B"/>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1AE8"/>
    <w:rsid w:val="009346BE"/>
    <w:rsid w:val="009671C1"/>
    <w:rsid w:val="009839BC"/>
    <w:rsid w:val="00987690"/>
    <w:rsid w:val="00993204"/>
    <w:rsid w:val="009A0E65"/>
    <w:rsid w:val="009C068C"/>
    <w:rsid w:val="009C2A1C"/>
    <w:rsid w:val="00A0374E"/>
    <w:rsid w:val="00A06BDC"/>
    <w:rsid w:val="00A115B2"/>
    <w:rsid w:val="00A13B1F"/>
    <w:rsid w:val="00A530F0"/>
    <w:rsid w:val="00A974AF"/>
    <w:rsid w:val="00AA4FCD"/>
    <w:rsid w:val="00AB35F8"/>
    <w:rsid w:val="00AB4EB1"/>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0AC"/>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423A"/>
    <w:rsid w:val="00DD519A"/>
    <w:rsid w:val="00DF51EB"/>
    <w:rsid w:val="00E01F73"/>
    <w:rsid w:val="00E208C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Pages>
  <Words>125</Words>
  <Characters>716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184</cp:revision>
  <dcterms:created xsi:type="dcterms:W3CDTF">2017-12-11T02:41:00Z</dcterms:created>
  <dcterms:modified xsi:type="dcterms:W3CDTF">2021-03-10T22:15:00Z</dcterms:modified>
</cp:coreProperties>
</file>