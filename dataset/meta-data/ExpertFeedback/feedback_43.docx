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A1C140" w14:textId="77777777" w:rsidR="00347B31" w:rsidRPr="0089163B" w:rsidRDefault="00347B31" w:rsidP="00347B31">
      <w:pPr>
        <w:rPr>
          <w:rFonts w:cs="Times New Roman"/>
          <w:b/>
        </w:rPr>
      </w:pPr>
      <w:r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1F7FB5E1" w14:textId="77777777" w:rsidR="00347B31" w:rsidRPr="0089163B" w:rsidRDefault="00347B31" w:rsidP="00347B31">
      <w:pPr>
        <w:rPr>
          <w:rFonts w:cs="Times New Roman"/>
        </w:rPr>
      </w:pPr>
    </w:p>
    <w:p w14:paraId="01713582" w14:textId="77777777" w:rsidR="00347B31" w:rsidRDefault="00347B31" w:rsidP="00347B31">
      <w:pPr>
        <w:rPr>
          <w:rFonts w:cs="Times New Roman"/>
        </w:rPr>
      </w:pPr>
      <w:r w:rsidRPr="0089163B">
        <w:rPr>
          <w:rFonts w:cs="Times New Roman"/>
        </w:rPr>
        <w:t>The s</w:t>
      </w:r>
      <w:r>
        <w:rPr>
          <w:rFonts w:cs="Times New Roman"/>
        </w:rPr>
        <w:t>trengths of your essay include:</w:t>
      </w:r>
    </w:p>
    <w:p w14:paraId="4C7FADD7" w14:textId="77777777" w:rsidR="00B17B7A" w:rsidRDefault="00347B31" w:rsidP="00347B31">
      <w:pPr>
        <w:pStyle w:val="ListParagraph"/>
        <w:numPr>
          <w:ilvl w:val="0"/>
          <w:numId w:val="36"/>
        </w:numPr>
        <w:rPr>
          <w:rFonts w:ascii="Times New Roman" w:hAnsi="Times New Roman" w:cs="Times New Roman"/>
        </w:rPr>
      </w:pPr>
      <w:r w:rsidRPr="0089163B">
        <w:rPr>
          <w:rFonts w:ascii="Times New Roman" w:hAnsi="Times New Roman" w:cs="Times New Roman"/>
        </w:rPr>
        <w:t>All claims have relevant supporting evidence, though that evidence may be brief or general.</w:t>
      </w:r>
    </w:p>
    <w:p w14:paraId="68157FA0" w14:textId="45F0BA87" w:rsidR="00B17B7A" w:rsidRPr="00B17B7A" w:rsidRDefault="00B17B7A" w:rsidP="00347B31">
      <w:pPr>
        <w:pStyle w:val="ListParagraph"/>
        <w:numPr>
          <w:ilvl w:val="0"/>
          <w:numId w:val="36"/>
        </w:numPr>
        <w:rPr>
          <w:rFonts w:ascii="Times New Roman" w:hAnsi="Times New Roman" w:cs="Times New Roman"/>
        </w:rPr>
      </w:pPr>
      <w:r w:rsidRPr="00B17B7A">
        <w:rPr>
          <w:rFonts w:ascii="Times New Roman" w:hAnsi="Times New Roman" w:cs="Times New Roman"/>
        </w:rPr>
        <w:t>All of your claims are supported with reasoning that connects the evidence to the claim, though some reasoning was not f</w:t>
      </w:r>
      <w:r w:rsidR="00333A6B">
        <w:rPr>
          <w:rFonts w:ascii="Times New Roman" w:hAnsi="Times New Roman" w:cs="Times New Roman"/>
        </w:rPr>
        <w:t>ully explained.</w:t>
      </w:r>
    </w:p>
    <w:p w14:paraId="6639F56E" w14:textId="1BCDFB50" w:rsidR="00347B31" w:rsidRPr="0089163B" w:rsidRDefault="00347B31" w:rsidP="00347B31">
      <w:pPr>
        <w:rPr>
          <w:rFonts w:cs="Times New Roman"/>
        </w:rPr>
      </w:pPr>
      <w:r w:rsidRPr="25151F53">
        <w:rPr>
          <w:rFonts w:cs="Times New Roman"/>
        </w:rPr>
        <w:t xml:space="preserve">Areas to improve in your essay include:  </w:t>
      </w:r>
    </w:p>
    <w:p w14:paraId="58896662" w14:textId="5A376D65" w:rsidR="00347B31" w:rsidRPr="003F6338" w:rsidRDefault="00347B31" w:rsidP="00347B31">
      <w:pPr>
        <w:pStyle w:val="ListParagraph"/>
        <w:numPr>
          <w:ilvl w:val="0"/>
          <w:numId w:val="35"/>
        </w:numPr>
      </w:pPr>
      <w:r>
        <w:rPr>
          <w:rFonts w:ascii="Times New Roman" w:hAnsi="Times New Roman" w:cs="Times New Roman"/>
        </w:rPr>
        <w:t>You provided a statement that somewhat show your stance for or against self-driving cars, but it is just a restatement of the prompt.</w:t>
      </w:r>
    </w:p>
    <w:p w14:paraId="2A9AFFDA" w14:textId="77777777" w:rsidR="00B17B7A" w:rsidRPr="00B17B7A" w:rsidRDefault="00B17B7A" w:rsidP="00B17B7A">
      <w:pPr>
        <w:pStyle w:val="ListParagraph"/>
        <w:numPr>
          <w:ilvl w:val="0"/>
          <w:numId w:val="35"/>
        </w:numPr>
        <w:pBdr>
          <w:bottom w:val="dotted" w:sz="24" w:space="1" w:color="auto"/>
        </w:pBdr>
      </w:pPr>
      <w:r>
        <w:rPr>
          <w:rFonts w:ascii="Times New Roman" w:hAnsi="Times New Roman" w:cs="Times New Roman"/>
        </w:rPr>
        <w:t>The words you chose are times specific, but at other times overly general or informal.</w:t>
      </w:r>
    </w:p>
    <w:p w14:paraId="31A43FC8" w14:textId="1756062B" w:rsidR="00347B31" w:rsidRDefault="00B17B7A" w:rsidP="00B17B7A">
      <w:pPr>
        <w:pStyle w:val="ListParagraph"/>
        <w:numPr>
          <w:ilvl w:val="0"/>
          <w:numId w:val="35"/>
        </w:numPr>
        <w:pBdr>
          <w:bottom w:val="dotted" w:sz="24" w:space="1" w:color="auto"/>
        </w:pBdr>
      </w:pPr>
      <w:r w:rsidRPr="00B17B7A">
        <w:rPr>
          <w:rFonts w:cs="Times New Roman"/>
        </w:rPr>
        <w:t>You made many grammatical or spelling errors throughout your piece, though the errors rarely interfere with the meaning of your essay.</w:t>
      </w:r>
    </w:p>
    <w:p w14:paraId="45F9781A" w14:textId="69584F94" w:rsidR="007A14F3" w:rsidRPr="00EF43AF" w:rsidRDefault="007A14F3" w:rsidP="00B75848">
      <w:bookmarkStart w:id="0" w:name="_GoBack"/>
      <w:bookmarkEnd w:id="0"/>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1746FAE"/>
    <w:multiLevelType w:val="hybridMultilevel"/>
    <w:tmpl w:val="5946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8">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856B84"/>
    <w:multiLevelType w:val="hybridMultilevel"/>
    <w:tmpl w:val="FDC27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9"/>
  </w:num>
  <w:num w:numId="10">
    <w:abstractNumId w:val="15"/>
  </w:num>
  <w:num w:numId="11">
    <w:abstractNumId w:val="28"/>
  </w:num>
  <w:num w:numId="12">
    <w:abstractNumId w:val="18"/>
  </w:num>
  <w:num w:numId="13">
    <w:abstractNumId w:val="30"/>
  </w:num>
  <w:num w:numId="14">
    <w:abstractNumId w:val="19"/>
  </w:num>
  <w:num w:numId="15">
    <w:abstractNumId w:val="9"/>
  </w:num>
  <w:num w:numId="16">
    <w:abstractNumId w:val="23"/>
  </w:num>
  <w:num w:numId="17">
    <w:abstractNumId w:val="21"/>
  </w:num>
  <w:num w:numId="18">
    <w:abstractNumId w:val="10"/>
  </w:num>
  <w:num w:numId="19">
    <w:abstractNumId w:val="22"/>
  </w:num>
  <w:num w:numId="20">
    <w:abstractNumId w:val="26"/>
  </w:num>
  <w:num w:numId="21">
    <w:abstractNumId w:val="27"/>
  </w:num>
  <w:num w:numId="22">
    <w:abstractNumId w:val="14"/>
  </w:num>
  <w:num w:numId="23">
    <w:abstractNumId w:val="31"/>
  </w:num>
  <w:num w:numId="24">
    <w:abstractNumId w:val="25"/>
  </w:num>
  <w:num w:numId="25">
    <w:abstractNumId w:val="13"/>
  </w:num>
  <w:num w:numId="26">
    <w:abstractNumId w:val="34"/>
  </w:num>
  <w:num w:numId="27">
    <w:abstractNumId w:val="12"/>
  </w:num>
  <w:num w:numId="28">
    <w:abstractNumId w:val="16"/>
  </w:num>
  <w:num w:numId="29">
    <w:abstractNumId w:val="11"/>
  </w:num>
  <w:num w:numId="30">
    <w:abstractNumId w:val="17"/>
  </w:num>
  <w:num w:numId="31">
    <w:abstractNumId w:val="20"/>
  </w:num>
  <w:num w:numId="32">
    <w:abstractNumId w:val="32"/>
  </w:num>
  <w:num w:numId="33">
    <w:abstractNumId w:val="35"/>
  </w:num>
  <w:num w:numId="34">
    <w:abstractNumId w:val="24"/>
  </w:num>
  <w:num w:numId="35">
    <w:abstractNumId w:val="8"/>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322895"/>
    <w:rsid w:val="00326F1D"/>
    <w:rsid w:val="00333A6B"/>
    <w:rsid w:val="00346AF3"/>
    <w:rsid w:val="00347B31"/>
    <w:rsid w:val="00350BCF"/>
    <w:rsid w:val="003714C5"/>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36DFC"/>
    <w:rsid w:val="005A7739"/>
    <w:rsid w:val="005B1B63"/>
    <w:rsid w:val="005C7A38"/>
    <w:rsid w:val="005D2D09"/>
    <w:rsid w:val="005D67DA"/>
    <w:rsid w:val="005F28CC"/>
    <w:rsid w:val="005F6792"/>
    <w:rsid w:val="005F7A7E"/>
    <w:rsid w:val="00621B93"/>
    <w:rsid w:val="006237A8"/>
    <w:rsid w:val="006243E2"/>
    <w:rsid w:val="0062791F"/>
    <w:rsid w:val="00637CE6"/>
    <w:rsid w:val="00641503"/>
    <w:rsid w:val="0065040D"/>
    <w:rsid w:val="006544E9"/>
    <w:rsid w:val="0067476B"/>
    <w:rsid w:val="006916F9"/>
    <w:rsid w:val="006A3AA5"/>
    <w:rsid w:val="006C552C"/>
    <w:rsid w:val="006E175A"/>
    <w:rsid w:val="00711A1C"/>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411F8"/>
    <w:rsid w:val="009671C1"/>
    <w:rsid w:val="009839BC"/>
    <w:rsid w:val="00987690"/>
    <w:rsid w:val="00993204"/>
    <w:rsid w:val="009A0E65"/>
    <w:rsid w:val="009C068C"/>
    <w:rsid w:val="00A0374E"/>
    <w:rsid w:val="00A06BDC"/>
    <w:rsid w:val="00A115B2"/>
    <w:rsid w:val="00A13B1F"/>
    <w:rsid w:val="00A974AF"/>
    <w:rsid w:val="00AA4FCD"/>
    <w:rsid w:val="00AB35F8"/>
    <w:rsid w:val="00AB4EB1"/>
    <w:rsid w:val="00AD7B50"/>
    <w:rsid w:val="00B17B7A"/>
    <w:rsid w:val="00B22341"/>
    <w:rsid w:val="00B23BFB"/>
    <w:rsid w:val="00B33C6F"/>
    <w:rsid w:val="00B36E2C"/>
    <w:rsid w:val="00B532A6"/>
    <w:rsid w:val="00B650E2"/>
    <w:rsid w:val="00B665EE"/>
    <w:rsid w:val="00B75848"/>
    <w:rsid w:val="00B778EC"/>
    <w:rsid w:val="00B77D97"/>
    <w:rsid w:val="00B94FF7"/>
    <w:rsid w:val="00B95F9B"/>
    <w:rsid w:val="00BB29C2"/>
    <w:rsid w:val="00BF3F52"/>
    <w:rsid w:val="00C04802"/>
    <w:rsid w:val="00C14BC9"/>
    <w:rsid w:val="00C31FE6"/>
    <w:rsid w:val="00C4082B"/>
    <w:rsid w:val="00C521F0"/>
    <w:rsid w:val="00C801FD"/>
    <w:rsid w:val="00C80980"/>
    <w:rsid w:val="00C8480A"/>
    <w:rsid w:val="00C8650C"/>
    <w:rsid w:val="00C97861"/>
    <w:rsid w:val="00CB312E"/>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887826">
      <w:bodyDiv w:val="1"/>
      <w:marLeft w:val="0"/>
      <w:marRight w:val="0"/>
      <w:marTop w:val="0"/>
      <w:marBottom w:val="0"/>
      <w:divBdr>
        <w:top w:val="none" w:sz="0" w:space="0" w:color="auto"/>
        <w:left w:val="none" w:sz="0" w:space="0" w:color="auto"/>
        <w:bottom w:val="none" w:sz="0" w:space="0" w:color="auto"/>
        <w:right w:val="none" w:sz="0" w:space="0" w:color="auto"/>
      </w:divBdr>
    </w:div>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1</Pages>
  <Words>128</Words>
  <Characters>730</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181</cp:revision>
  <dcterms:created xsi:type="dcterms:W3CDTF">2017-12-11T02:41:00Z</dcterms:created>
  <dcterms:modified xsi:type="dcterms:W3CDTF">2018-09-26T17:34:00Z</dcterms:modified>
</cp:coreProperties>
</file>