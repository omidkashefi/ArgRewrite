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0095A" w14:textId="77777777" w:rsidR="00272D78" w:rsidRPr="001E46BA" w:rsidRDefault="00272D78" w:rsidP="00272D78">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40539684" w14:textId="77777777" w:rsidR="00272D78" w:rsidRPr="001E46BA" w:rsidRDefault="00272D78" w:rsidP="00272D78">
      <w:pPr>
        <w:rPr>
          <w:rFonts w:cs="Times New Roman"/>
        </w:rPr>
      </w:pPr>
    </w:p>
    <w:p w14:paraId="61C21C9B" w14:textId="77777777" w:rsidR="00272D78" w:rsidRPr="001E46BA" w:rsidRDefault="00272D78" w:rsidP="00272D78">
      <w:pPr>
        <w:rPr>
          <w:rFonts w:cs="Times New Roman"/>
        </w:rPr>
      </w:pPr>
      <w:r w:rsidRPr="001E46BA">
        <w:rPr>
          <w:rFonts w:cs="Times New Roman"/>
        </w:rPr>
        <w:t>The strengths of your essay include:</w:t>
      </w:r>
    </w:p>
    <w:p w14:paraId="5364B667" w14:textId="77777777" w:rsidR="00E23F09" w:rsidRDefault="0096647E" w:rsidP="00272D78">
      <w:pPr>
        <w:pStyle w:val="ListParagraph"/>
        <w:numPr>
          <w:ilvl w:val="0"/>
          <w:numId w:val="35"/>
        </w:numPr>
        <w:rPr>
          <w:rFonts w:ascii="Times New Roman" w:hAnsi="Times New Roman" w:cs="Times New Roman"/>
        </w:rPr>
      </w:pPr>
      <w:r>
        <w:rPr>
          <w:rFonts w:ascii="Times New Roman" w:hAnsi="Times New Roman" w:cs="Times New Roman"/>
        </w:rPr>
        <w:t>Your essay includes a strong rebuttal that explains a different point of view and elaborates why is it not convincing or correct</w:t>
      </w:r>
      <w:r w:rsidR="00E23F09">
        <w:rPr>
          <w:rFonts w:ascii="Times New Roman" w:hAnsi="Times New Roman" w:cs="Times New Roman"/>
        </w:rPr>
        <w:t>.</w:t>
      </w:r>
    </w:p>
    <w:p w14:paraId="267607D0" w14:textId="77777777" w:rsidR="00760DE7" w:rsidRDefault="00E23F09" w:rsidP="00272D78">
      <w:pPr>
        <w:pStyle w:val="ListParagraph"/>
        <w:numPr>
          <w:ilvl w:val="0"/>
          <w:numId w:val="35"/>
        </w:numPr>
        <w:rPr>
          <w:rFonts w:ascii="Times New Roman" w:hAnsi="Times New Roman" w:cs="Times New Roman"/>
        </w:rPr>
      </w:pPr>
      <w:r>
        <w:rPr>
          <w:rFonts w:ascii="Times New Roman" w:hAnsi="Times New Roman" w:cs="Times New Roman"/>
        </w:rPr>
        <w:t>Your essay has a logical sequence of ideas, and each body paragraph makes a distinct claim</w:t>
      </w:r>
      <w:r w:rsidR="00760DE7">
        <w:rPr>
          <w:rFonts w:ascii="Times New Roman" w:hAnsi="Times New Roman" w:cs="Times New Roman"/>
        </w:rPr>
        <w:t>.</w:t>
      </w:r>
    </w:p>
    <w:p w14:paraId="0B1756F9" w14:textId="758FFE00" w:rsidR="00272D78" w:rsidRPr="001E46BA" w:rsidRDefault="00AB38B5" w:rsidP="00272D78">
      <w:pPr>
        <w:pStyle w:val="ListParagraph"/>
        <w:numPr>
          <w:ilvl w:val="0"/>
          <w:numId w:val="35"/>
        </w:numPr>
        <w:rPr>
          <w:rFonts w:ascii="Times New Roman" w:hAnsi="Times New Roman" w:cs="Times New Roman"/>
        </w:rPr>
      </w:pPr>
      <w:r>
        <w:rPr>
          <w:rFonts w:ascii="Times New Roman" w:hAnsi="Times New Roman" w:cs="Times New Roman"/>
        </w:rPr>
        <w:t>You provided a clear, nuanced and original statement that acted as a specific stance for or against self-driving cars</w:t>
      </w:r>
      <w:r w:rsidR="00272D78">
        <w:rPr>
          <w:rFonts w:ascii="Times New Roman" w:hAnsi="Times New Roman" w:cs="Times New Roman"/>
        </w:rPr>
        <w:t>.</w:t>
      </w:r>
    </w:p>
    <w:p w14:paraId="19703739" w14:textId="77777777" w:rsidR="00272D78" w:rsidRPr="001E46BA" w:rsidRDefault="00272D78" w:rsidP="00272D78">
      <w:pPr>
        <w:rPr>
          <w:rFonts w:cs="Times New Roman"/>
        </w:rPr>
      </w:pPr>
      <w:r w:rsidRPr="001E46BA">
        <w:rPr>
          <w:rFonts w:cs="Times New Roman"/>
        </w:rPr>
        <w:t xml:space="preserve">Areas to improve in your essay include:  </w:t>
      </w:r>
    </w:p>
    <w:p w14:paraId="5E056137" w14:textId="77777777" w:rsidR="00E51A7A" w:rsidRDefault="0096647E" w:rsidP="00272D78">
      <w:pPr>
        <w:pStyle w:val="ListParagraph"/>
        <w:numPr>
          <w:ilvl w:val="0"/>
          <w:numId w:val="36"/>
        </w:numPr>
        <w:rPr>
          <w:rFonts w:ascii="Times New Roman" w:hAnsi="Times New Roman" w:cs="Times New Roman"/>
        </w:rPr>
      </w:pPr>
      <w:r>
        <w:rPr>
          <w:rFonts w:ascii="Times New Roman" w:hAnsi="Times New Roman" w:cs="Times New Roman"/>
        </w:rPr>
        <w:t>You make only one claim multiple times</w:t>
      </w:r>
      <w:r w:rsidR="00E51A7A">
        <w:rPr>
          <w:rFonts w:ascii="Times New Roman" w:hAnsi="Times New Roman" w:cs="Times New Roman"/>
        </w:rPr>
        <w:t>.</w:t>
      </w:r>
    </w:p>
    <w:p w14:paraId="72A19E29" w14:textId="417C9B44" w:rsidR="00272D78" w:rsidRPr="001E46BA" w:rsidRDefault="00E51A7A" w:rsidP="00272D78">
      <w:pPr>
        <w:pStyle w:val="ListParagraph"/>
        <w:numPr>
          <w:ilvl w:val="0"/>
          <w:numId w:val="36"/>
        </w:numPr>
        <w:rPr>
          <w:rFonts w:ascii="Times New Roman" w:hAnsi="Times New Roman" w:cs="Times New Roman"/>
        </w:rPr>
      </w:pPr>
      <w:r>
        <w:rPr>
          <w:rFonts w:ascii="Times New Roman" w:hAnsi="Times New Roman" w:cs="Times New Roman"/>
        </w:rPr>
        <w:t>A noticeable number of your sentences are difficult to understand because of word choice and sentence structure, although your overall point is understandable</w:t>
      </w:r>
      <w:r w:rsidR="00272D78">
        <w:rPr>
          <w:rFonts w:ascii="Times New Roman" w:hAnsi="Times New Roman" w:cs="Times New Roman"/>
        </w:rPr>
        <w:t>.</w:t>
      </w:r>
    </w:p>
    <w:p w14:paraId="322C8FF1" w14:textId="77777777" w:rsidR="0001181B" w:rsidRDefault="0001181B" w:rsidP="0001181B">
      <w:pPr>
        <w:ind w:left="3600"/>
        <w:rPr>
          <w:rFonts w:cs="Times New Roman"/>
        </w:rPr>
      </w:pPr>
    </w:p>
    <w:p w14:paraId="45F9781A" w14:textId="5AC77DA9" w:rsidR="007A14F3" w:rsidRPr="00EF43AF" w:rsidRDefault="0001181B" w:rsidP="00D45FE8">
      <w:pPr>
        <w:ind w:left="3600" w:firstLine="720"/>
      </w:pPr>
      <w:bookmarkStart w:id="0" w:name="_GoBack"/>
      <w:bookmarkEnd w:id="0"/>
      <w:r>
        <w:rPr>
          <w:rFonts w:cs="Times New Roman"/>
        </w:rPr>
        <w:t>***</w:t>
      </w:r>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4A030BE"/>
    <w:multiLevelType w:val="hybridMultilevel"/>
    <w:tmpl w:val="428C6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9"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0"/>
  </w:num>
  <w:num w:numId="10">
    <w:abstractNumId w:val="15"/>
  </w:num>
  <w:num w:numId="11">
    <w:abstractNumId w:val="29"/>
  </w:num>
  <w:num w:numId="12">
    <w:abstractNumId w:val="18"/>
  </w:num>
  <w:num w:numId="13">
    <w:abstractNumId w:val="31"/>
  </w:num>
  <w:num w:numId="14">
    <w:abstractNumId w:val="19"/>
  </w:num>
  <w:num w:numId="15">
    <w:abstractNumId w:val="8"/>
  </w:num>
  <w:num w:numId="16">
    <w:abstractNumId w:val="24"/>
  </w:num>
  <w:num w:numId="17">
    <w:abstractNumId w:val="21"/>
  </w:num>
  <w:num w:numId="18">
    <w:abstractNumId w:val="9"/>
  </w:num>
  <w:num w:numId="19">
    <w:abstractNumId w:val="23"/>
  </w:num>
  <w:num w:numId="20">
    <w:abstractNumId w:val="27"/>
  </w:num>
  <w:num w:numId="21">
    <w:abstractNumId w:val="28"/>
  </w:num>
  <w:num w:numId="22">
    <w:abstractNumId w:val="14"/>
  </w:num>
  <w:num w:numId="23">
    <w:abstractNumId w:val="32"/>
  </w:num>
  <w:num w:numId="24">
    <w:abstractNumId w:val="26"/>
  </w:num>
  <w:num w:numId="25">
    <w:abstractNumId w:val="13"/>
  </w:num>
  <w:num w:numId="26">
    <w:abstractNumId w:val="34"/>
  </w:num>
  <w:num w:numId="27">
    <w:abstractNumId w:val="12"/>
  </w:num>
  <w:num w:numId="28">
    <w:abstractNumId w:val="16"/>
  </w:num>
  <w:num w:numId="29">
    <w:abstractNumId w:val="11"/>
  </w:num>
  <w:num w:numId="30">
    <w:abstractNumId w:val="17"/>
  </w:num>
  <w:num w:numId="31">
    <w:abstractNumId w:val="20"/>
  </w:num>
  <w:num w:numId="32">
    <w:abstractNumId w:val="33"/>
  </w:num>
  <w:num w:numId="33">
    <w:abstractNumId w:val="35"/>
  </w:num>
  <w:num w:numId="34">
    <w:abstractNumId w:val="25"/>
  </w:num>
  <w:num w:numId="35">
    <w:abstractNumId w:val="1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1181B"/>
    <w:rsid w:val="00030ED5"/>
    <w:rsid w:val="00035BF4"/>
    <w:rsid w:val="000418FD"/>
    <w:rsid w:val="00046913"/>
    <w:rsid w:val="00065809"/>
    <w:rsid w:val="00072A44"/>
    <w:rsid w:val="000758C5"/>
    <w:rsid w:val="0009286F"/>
    <w:rsid w:val="00093B19"/>
    <w:rsid w:val="000A4D2A"/>
    <w:rsid w:val="000C052E"/>
    <w:rsid w:val="000D0B3F"/>
    <w:rsid w:val="000E7CCD"/>
    <w:rsid w:val="000F78EB"/>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2D78"/>
    <w:rsid w:val="00273CA1"/>
    <w:rsid w:val="00277D6C"/>
    <w:rsid w:val="00291201"/>
    <w:rsid w:val="0029672D"/>
    <w:rsid w:val="002B577F"/>
    <w:rsid w:val="002C2385"/>
    <w:rsid w:val="002C77E1"/>
    <w:rsid w:val="003023F2"/>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77B33"/>
    <w:rsid w:val="00685FCB"/>
    <w:rsid w:val="006916F9"/>
    <w:rsid w:val="006A3AA5"/>
    <w:rsid w:val="006C552C"/>
    <w:rsid w:val="006E175A"/>
    <w:rsid w:val="00711C4C"/>
    <w:rsid w:val="00717BD4"/>
    <w:rsid w:val="0072348C"/>
    <w:rsid w:val="0072603D"/>
    <w:rsid w:val="00751856"/>
    <w:rsid w:val="00760DE7"/>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647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38B5"/>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45FE8"/>
    <w:rsid w:val="00D560FB"/>
    <w:rsid w:val="00D82F14"/>
    <w:rsid w:val="00D877F6"/>
    <w:rsid w:val="00D90111"/>
    <w:rsid w:val="00DC15C0"/>
    <w:rsid w:val="00DC1759"/>
    <w:rsid w:val="00DD519A"/>
    <w:rsid w:val="00E01F73"/>
    <w:rsid w:val="00E219C9"/>
    <w:rsid w:val="00E23F09"/>
    <w:rsid w:val="00E44CAD"/>
    <w:rsid w:val="00E51A7A"/>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188</cp:revision>
  <dcterms:created xsi:type="dcterms:W3CDTF">2017-12-11T02:41:00Z</dcterms:created>
  <dcterms:modified xsi:type="dcterms:W3CDTF">2018-12-03T05:36:00Z</dcterms:modified>
</cp:coreProperties>
</file>