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21EA" w14:textId="77777777" w:rsidR="00154D5C" w:rsidRPr="001E46BA" w:rsidRDefault="00154D5C" w:rsidP="00154D5C">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06810FB6" w14:textId="77777777" w:rsidR="00154D5C" w:rsidRPr="001E46BA" w:rsidRDefault="00154D5C" w:rsidP="00154D5C">
      <w:pPr>
        <w:rPr>
          <w:rFonts w:cs="Times New Roman"/>
        </w:rPr>
      </w:pPr>
    </w:p>
    <w:p w14:paraId="7E73B8F4" w14:textId="29EEF57E" w:rsidR="000F2F00" w:rsidRPr="000F2F00" w:rsidRDefault="00154D5C" w:rsidP="000F2F00">
      <w:pPr>
        <w:rPr>
          <w:rFonts w:cs="Times New Roman"/>
        </w:rPr>
      </w:pPr>
      <w:r w:rsidRPr="001E46BA">
        <w:rPr>
          <w:rFonts w:cs="Times New Roman"/>
        </w:rPr>
        <w:t>The strengths of your essay include:</w:t>
      </w:r>
    </w:p>
    <w:p w14:paraId="5605C671" w14:textId="3143E5CE" w:rsidR="00154D5C" w:rsidRDefault="004511EF" w:rsidP="00154D5C">
      <w:pPr>
        <w:pStyle w:val="ListParagraph"/>
        <w:numPr>
          <w:ilvl w:val="0"/>
          <w:numId w:val="35"/>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r w:rsidR="00154D5C" w:rsidRPr="001E46BA">
        <w:rPr>
          <w:rFonts w:ascii="Times New Roman" w:hAnsi="Times New Roman" w:cs="Times New Roman"/>
        </w:rPr>
        <w:t>.</w:t>
      </w:r>
    </w:p>
    <w:p w14:paraId="14D3CC75" w14:textId="33EB1A6C" w:rsidR="001454C3" w:rsidRDefault="001454C3" w:rsidP="00154D5C">
      <w:pPr>
        <w:pStyle w:val="ListParagraph"/>
        <w:numPr>
          <w:ilvl w:val="0"/>
          <w:numId w:val="35"/>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p>
    <w:p w14:paraId="5D6178F9" w14:textId="719A2641" w:rsidR="004C2FCA" w:rsidRPr="001E46BA" w:rsidRDefault="004C2FCA" w:rsidP="00154D5C">
      <w:pPr>
        <w:pStyle w:val="ListParagraph"/>
        <w:numPr>
          <w:ilvl w:val="0"/>
          <w:numId w:val="35"/>
        </w:numPr>
        <w:rPr>
          <w:rFonts w:ascii="Times New Roman" w:hAnsi="Times New Roman" w:cs="Times New Roman"/>
        </w:rPr>
      </w:pPr>
      <w:r w:rsidRPr="0089163B">
        <w:rPr>
          <w:rFonts w:ascii="Times New Roman" w:hAnsi="Times New Roman" w:cs="Times New Roman"/>
        </w:rPr>
        <w:t>Th</w:t>
      </w:r>
      <w:r w:rsidR="00C55B2C">
        <w:rPr>
          <w:rFonts w:ascii="Times New Roman" w:hAnsi="Times New Roman" w:cs="Times New Roman"/>
        </w:rPr>
        <w:t>esis: You provided a clear, nuanced and original statement that acted as a specific stance for or against self-driving cars</w:t>
      </w:r>
      <w:r w:rsidRPr="0089163B">
        <w:rPr>
          <w:rFonts w:ascii="Times New Roman" w:hAnsi="Times New Roman" w:cs="Times New Roman"/>
        </w:rPr>
        <w:t>.</w:t>
      </w:r>
    </w:p>
    <w:p w14:paraId="369AB65E" w14:textId="77777777" w:rsidR="00154D5C" w:rsidRPr="001E46BA" w:rsidRDefault="00154D5C" w:rsidP="00154D5C">
      <w:pPr>
        <w:rPr>
          <w:rFonts w:cs="Times New Roman"/>
        </w:rPr>
      </w:pPr>
      <w:r w:rsidRPr="001E46BA">
        <w:rPr>
          <w:rFonts w:cs="Times New Roman"/>
        </w:rPr>
        <w:t xml:space="preserve">Areas to improve in your essay include:  </w:t>
      </w:r>
    </w:p>
    <w:p w14:paraId="3EB8DE33" w14:textId="77777777" w:rsidR="001454C3" w:rsidRPr="001454C3" w:rsidRDefault="00DC5BA9" w:rsidP="001454C3">
      <w:pPr>
        <w:pStyle w:val="ListParagraph"/>
        <w:numPr>
          <w:ilvl w:val="0"/>
          <w:numId w:val="36"/>
        </w:numPr>
        <w:rPr>
          <w:rFonts w:ascii="Times New Roman" w:hAnsi="Times New Roman" w:cs="Times New Roman"/>
        </w:rPr>
      </w:pPr>
      <w:r w:rsidRPr="00DC5BA9">
        <w:rPr>
          <w:rFonts w:ascii="Times New Roman" w:hAnsi="Times New Roman" w:cs="Times New Roman"/>
        </w:rPr>
        <w:t>Your essay’s sequence of ideas is inconsistent, with some clear and some unclear progression.</w:t>
      </w:r>
      <w:r w:rsidR="00CF7F6C" w:rsidRPr="00CF7F6C">
        <w:rPr>
          <w:rFonts w:ascii="Times New Roman" w:hAnsi="Times New Roman" w:cs="Times New Roman"/>
        </w:rPr>
        <w:t xml:space="preserve"> </w:t>
      </w:r>
      <w:r w:rsidR="00CF7F6C" w:rsidRPr="00DC5BA9">
        <w:rPr>
          <w:rFonts w:ascii="Times New Roman" w:hAnsi="Times New Roman" w:cs="Times New Roman"/>
        </w:rPr>
        <w:t>Not all of your body paragraphs make a distinct claim</w:t>
      </w:r>
      <w:r w:rsidR="001454C3">
        <w:t>.</w:t>
      </w:r>
    </w:p>
    <w:p w14:paraId="23A88DC6" w14:textId="0CCA3D68" w:rsidR="001454C3" w:rsidRPr="001454C3" w:rsidRDefault="001454C3" w:rsidP="001454C3">
      <w:pPr>
        <w:pStyle w:val="ListParagraph"/>
        <w:numPr>
          <w:ilvl w:val="0"/>
          <w:numId w:val="36"/>
        </w:numPr>
        <w:rPr>
          <w:rFonts w:ascii="Times New Roman" w:hAnsi="Times New Roman" w:cs="Times New Roman"/>
        </w:rPr>
      </w:pPr>
      <w:r w:rsidRPr="001454C3">
        <w:rPr>
          <w:rFonts w:ascii="Times New Roman" w:hAnsi="Times New Roman" w:cs="Times New Roman"/>
        </w:rPr>
        <w:t xml:space="preserve">Less than half of your claims are supported with </w:t>
      </w:r>
      <w:r>
        <w:rPr>
          <w:rFonts w:ascii="Times New Roman" w:hAnsi="Times New Roman" w:cs="Times New Roman"/>
        </w:rPr>
        <w:t>relevant evidence.</w:t>
      </w:r>
    </w:p>
    <w:p w14:paraId="45F9781A" w14:textId="60A23C28" w:rsidR="007A14F3" w:rsidRDefault="007A14F3" w:rsidP="00834128">
      <w:pPr>
        <w:ind w:left="720"/>
        <w:rPr>
          <w:rFonts w:cs="Times New Roman"/>
        </w:rPr>
      </w:pPr>
    </w:p>
    <w:p w14:paraId="4AEAB740" w14:textId="4A989C8D" w:rsidR="00834128" w:rsidRPr="00EF43AF" w:rsidRDefault="00834128" w:rsidP="00834128">
      <w:pPr>
        <w:ind w:left="4320"/>
      </w:pPr>
      <w:r>
        <w:rPr>
          <w:rFonts w:cs="Times New Roman"/>
        </w:rPr>
        <w:t>***</w:t>
      </w:r>
      <w:bookmarkStart w:id="0" w:name="_GoBack"/>
      <w:bookmarkEnd w:id="0"/>
    </w:p>
    <w:sectPr w:rsidR="00834128"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5"/>
  </w:num>
  <w:num w:numId="34">
    <w:abstractNumId w:val="25"/>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0F2F00"/>
    <w:rsid w:val="00103EDF"/>
    <w:rsid w:val="001136BB"/>
    <w:rsid w:val="00115485"/>
    <w:rsid w:val="0012705E"/>
    <w:rsid w:val="00127505"/>
    <w:rsid w:val="001454C3"/>
    <w:rsid w:val="00146733"/>
    <w:rsid w:val="0015152E"/>
    <w:rsid w:val="00154D5C"/>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11EF"/>
    <w:rsid w:val="004532AC"/>
    <w:rsid w:val="004564C5"/>
    <w:rsid w:val="00483202"/>
    <w:rsid w:val="00483272"/>
    <w:rsid w:val="00485702"/>
    <w:rsid w:val="004874CA"/>
    <w:rsid w:val="004C2F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4128"/>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55B2C"/>
    <w:rsid w:val="00C801FD"/>
    <w:rsid w:val="00C80980"/>
    <w:rsid w:val="00C8480A"/>
    <w:rsid w:val="00C8650C"/>
    <w:rsid w:val="00C97861"/>
    <w:rsid w:val="00CC6AE3"/>
    <w:rsid w:val="00CD5ECD"/>
    <w:rsid w:val="00CF7F6C"/>
    <w:rsid w:val="00D2395E"/>
    <w:rsid w:val="00D560FB"/>
    <w:rsid w:val="00D82F14"/>
    <w:rsid w:val="00D877F6"/>
    <w:rsid w:val="00D90111"/>
    <w:rsid w:val="00DC15C0"/>
    <w:rsid w:val="00DC1759"/>
    <w:rsid w:val="00DC5BA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D47E3"/>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185</cp:revision>
  <dcterms:created xsi:type="dcterms:W3CDTF">2017-12-11T02:41:00Z</dcterms:created>
  <dcterms:modified xsi:type="dcterms:W3CDTF">2018-11-28T05:25:00Z</dcterms:modified>
</cp:coreProperties>
</file>