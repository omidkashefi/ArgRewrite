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7B6D6" w14:textId="77777777" w:rsidR="009A238B" w:rsidRPr="001E46BA" w:rsidRDefault="009A238B" w:rsidP="009A238B">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612E14AB" w14:textId="77777777" w:rsidR="009A238B" w:rsidRPr="001E46BA" w:rsidRDefault="009A238B" w:rsidP="009A238B">
      <w:pPr>
        <w:rPr>
          <w:rFonts w:cs="Times New Roman"/>
        </w:rPr>
      </w:pPr>
    </w:p>
    <w:p w14:paraId="5C541656" w14:textId="5D0A92A1" w:rsidR="00A346BE" w:rsidRPr="00CA2C1A" w:rsidRDefault="009A238B" w:rsidP="00CA2C1A">
      <w:pPr>
        <w:rPr>
          <w:rFonts w:cs="Times New Roman"/>
        </w:rPr>
      </w:pPr>
      <w:r w:rsidRPr="001E46BA">
        <w:rPr>
          <w:rFonts w:cs="Times New Roman"/>
        </w:rPr>
        <w:t>The strengths of your essay include:</w:t>
      </w:r>
    </w:p>
    <w:p w14:paraId="59701F75" w14:textId="3D73B6A7" w:rsidR="001F65FA" w:rsidRPr="00A346BE" w:rsidRDefault="001F65FA" w:rsidP="00F85E5D">
      <w:pPr>
        <w:pStyle w:val="ListParagraph"/>
        <w:numPr>
          <w:ilvl w:val="3"/>
          <w:numId w:val="36"/>
        </w:numPr>
        <w:ind w:left="709"/>
        <w:rPr>
          <w:rFonts w:cs="Times New Roman"/>
        </w:rPr>
      </w:pPr>
      <w:r>
        <w:rPr>
          <w:rFonts w:ascii="Times New Roman" w:hAnsi="Times New Roman" w:cs="Times New Roman"/>
        </w:rPr>
        <w:t>Your essay included a rebuttal in the form of a brief acknowledgment of a different point of view.</w:t>
      </w:r>
    </w:p>
    <w:p w14:paraId="47B76F0E" w14:textId="0BE24B91" w:rsidR="00D255CA" w:rsidRPr="00006566" w:rsidRDefault="007D26BC" w:rsidP="00F85E5D">
      <w:pPr>
        <w:pStyle w:val="ListParagraph"/>
        <w:numPr>
          <w:ilvl w:val="0"/>
          <w:numId w:val="36"/>
        </w:numPr>
        <w:ind w:left="709"/>
        <w:rPr>
          <w:rFonts w:cs="Times New Roman"/>
        </w:rPr>
      </w:pPr>
      <w:r>
        <w:rPr>
          <w:rFonts w:ascii="Times New Roman" w:hAnsi="Times New Roman" w:cs="Times New Roman"/>
        </w:rPr>
        <w:t>All of your claims are supported with clear reasoning that shows a thoughtful, elaborated analysis.</w:t>
      </w:r>
    </w:p>
    <w:p w14:paraId="22389161" w14:textId="77777777" w:rsidR="006C375D" w:rsidRDefault="009A238B" w:rsidP="009A238B">
      <w:pPr>
        <w:rPr>
          <w:rFonts w:cs="Times New Roman"/>
        </w:rPr>
      </w:pPr>
      <w:r w:rsidRPr="001E46BA">
        <w:rPr>
          <w:rFonts w:cs="Times New Roman"/>
        </w:rPr>
        <w:t xml:space="preserve">Areas to improve in your essay include: </w:t>
      </w:r>
    </w:p>
    <w:p w14:paraId="7BD09BF8" w14:textId="77777777" w:rsidR="00BC2B9A" w:rsidRPr="00BC2B9A" w:rsidRDefault="006C375D" w:rsidP="003B3D41">
      <w:pPr>
        <w:pStyle w:val="ListParagraph"/>
        <w:numPr>
          <w:ilvl w:val="0"/>
          <w:numId w:val="37"/>
        </w:numPr>
        <w:ind w:left="704" w:hanging="352"/>
        <w:rPr>
          <w:rFonts w:cs="Times New Roman"/>
        </w:rPr>
      </w:pPr>
      <w:r>
        <w:rPr>
          <w:rFonts w:ascii="Times New Roman" w:hAnsi="Times New Roman" w:cs="Times New Roman"/>
        </w:rPr>
        <w:t>You made many grammatical or spelling errors throughout your piece, though the errors rarely interfere with the meaning of your essay</w:t>
      </w:r>
      <w:r w:rsidR="00BC2B9A">
        <w:rPr>
          <w:rFonts w:ascii="Times New Roman" w:hAnsi="Times New Roman" w:cs="Times New Roman"/>
        </w:rPr>
        <w:t>.</w:t>
      </w:r>
    </w:p>
    <w:p w14:paraId="5768EE2C" w14:textId="00091CDF" w:rsidR="009A238B" w:rsidRPr="006C375D" w:rsidRDefault="00BC2B9A" w:rsidP="003B3D41">
      <w:pPr>
        <w:pStyle w:val="ListParagraph"/>
        <w:numPr>
          <w:ilvl w:val="0"/>
          <w:numId w:val="37"/>
        </w:numPr>
        <w:ind w:left="704" w:hanging="352"/>
        <w:rPr>
          <w:rFonts w:cs="Times New Roman"/>
        </w:rPr>
      </w:pPr>
      <w:r>
        <w:rPr>
          <w:rFonts w:ascii="Times New Roman" w:hAnsi="Times New Roman" w:cs="Times New Roman"/>
        </w:rPr>
        <w:t>Thesis: You provided a statement that somewhat shows your stance for or against self-driving cars, but it is unclear or is just a restatement of the prompt</w:t>
      </w:r>
      <w:r w:rsidR="006C375D">
        <w:rPr>
          <w:rFonts w:ascii="Times New Roman" w:hAnsi="Times New Roman" w:cs="Times New Roman"/>
        </w:rPr>
        <w:t>.</w:t>
      </w:r>
    </w:p>
    <w:p w14:paraId="45F9781A" w14:textId="02930B76" w:rsidR="007A14F3" w:rsidRPr="00EF43AF" w:rsidRDefault="007A14F3" w:rsidP="002452BB"/>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305A1B"/>
    <w:multiLevelType w:val="hybridMultilevel"/>
    <w:tmpl w:val="41D2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D507C"/>
    <w:multiLevelType w:val="hybridMultilevel"/>
    <w:tmpl w:val="CA2C9FA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1"/>
  </w:num>
  <w:num w:numId="28">
    <w:abstractNumId w:val="16"/>
  </w:num>
  <w:num w:numId="29">
    <w:abstractNumId w:val="10"/>
  </w:num>
  <w:num w:numId="30">
    <w:abstractNumId w:val="17"/>
  </w:num>
  <w:num w:numId="31">
    <w:abstractNumId w:val="20"/>
  </w:num>
  <w:num w:numId="32">
    <w:abstractNumId w:val="33"/>
  </w:num>
  <w:num w:numId="33">
    <w:abstractNumId w:val="36"/>
  </w:num>
  <w:num w:numId="34">
    <w:abstractNumId w:val="25"/>
  </w:num>
  <w:num w:numId="35">
    <w:abstractNumId w:val="22"/>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06566"/>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963D8"/>
    <w:rsid w:val="001A1682"/>
    <w:rsid w:val="001B60D1"/>
    <w:rsid w:val="001D0DA2"/>
    <w:rsid w:val="001D4039"/>
    <w:rsid w:val="001F65FA"/>
    <w:rsid w:val="00206EF6"/>
    <w:rsid w:val="002178FB"/>
    <w:rsid w:val="002452B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B3D41"/>
    <w:rsid w:val="003C6333"/>
    <w:rsid w:val="003D51C1"/>
    <w:rsid w:val="003D7ED4"/>
    <w:rsid w:val="003E51B4"/>
    <w:rsid w:val="00406CFE"/>
    <w:rsid w:val="00407CDE"/>
    <w:rsid w:val="00421FB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375D"/>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5144"/>
    <w:rsid w:val="007C7804"/>
    <w:rsid w:val="007D26BC"/>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A238B"/>
    <w:rsid w:val="009C068C"/>
    <w:rsid w:val="00A0374E"/>
    <w:rsid w:val="00A06BDC"/>
    <w:rsid w:val="00A115B2"/>
    <w:rsid w:val="00A13B1F"/>
    <w:rsid w:val="00A346BE"/>
    <w:rsid w:val="00A478BE"/>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C2B9A"/>
    <w:rsid w:val="00BF2A2A"/>
    <w:rsid w:val="00BF3F52"/>
    <w:rsid w:val="00C04802"/>
    <w:rsid w:val="00C14BC9"/>
    <w:rsid w:val="00C31FE6"/>
    <w:rsid w:val="00C4082B"/>
    <w:rsid w:val="00C521F0"/>
    <w:rsid w:val="00C801FD"/>
    <w:rsid w:val="00C80980"/>
    <w:rsid w:val="00C8480A"/>
    <w:rsid w:val="00C8650C"/>
    <w:rsid w:val="00C97861"/>
    <w:rsid w:val="00CA2C1A"/>
    <w:rsid w:val="00CC6AE3"/>
    <w:rsid w:val="00CD5ECD"/>
    <w:rsid w:val="00D2395E"/>
    <w:rsid w:val="00D255CA"/>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85E5D"/>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191</cp:revision>
  <dcterms:created xsi:type="dcterms:W3CDTF">2017-12-11T02:41:00Z</dcterms:created>
  <dcterms:modified xsi:type="dcterms:W3CDTF">2021-03-10T22:16:00Z</dcterms:modified>
</cp:coreProperties>
</file>