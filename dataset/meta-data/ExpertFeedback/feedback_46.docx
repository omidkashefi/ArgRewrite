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8F803" w14:textId="77777777" w:rsidR="00A9234F" w:rsidRPr="0089163B" w:rsidRDefault="004B5D78" w:rsidP="00A9234F">
      <w:pPr>
        <w:rPr>
          <w:rFonts w:cs="Times New Roman"/>
          <w:b/>
        </w:rPr>
      </w:pPr>
      <w:r>
        <w:t xml:space="preserve">     </w:t>
      </w:r>
      <w:r w:rsidR="00A9234F"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58EF31AD" w14:textId="77777777" w:rsidR="00A9234F" w:rsidRPr="0089163B" w:rsidRDefault="00A9234F" w:rsidP="00A9234F">
      <w:pPr>
        <w:rPr>
          <w:rFonts w:cs="Times New Roman"/>
        </w:rPr>
      </w:pPr>
    </w:p>
    <w:p w14:paraId="6B51A897" w14:textId="77777777" w:rsidR="00A9234F" w:rsidRDefault="00A9234F" w:rsidP="00A9234F">
      <w:pPr>
        <w:rPr>
          <w:rFonts w:cs="Times New Roman"/>
        </w:rPr>
      </w:pPr>
      <w:r w:rsidRPr="0089163B">
        <w:rPr>
          <w:rFonts w:cs="Times New Roman"/>
        </w:rPr>
        <w:t>The s</w:t>
      </w:r>
      <w:r>
        <w:rPr>
          <w:rFonts w:cs="Times New Roman"/>
        </w:rPr>
        <w:t>trengths of your essay include:</w:t>
      </w:r>
    </w:p>
    <w:p w14:paraId="4AA6E6E3" w14:textId="23D02495" w:rsidR="001C512A" w:rsidRPr="00EC3270" w:rsidRDefault="001C512A" w:rsidP="001C512A">
      <w:pPr>
        <w:pStyle w:val="ListParagraph"/>
        <w:numPr>
          <w:ilvl w:val="0"/>
          <w:numId w:val="37"/>
        </w:numPr>
        <w:rPr>
          <w:rFonts w:cs="Times New Roman"/>
        </w:rPr>
      </w:pPr>
      <w:r w:rsidRPr="0089163B">
        <w:rPr>
          <w:rFonts w:ascii="Times New Roman" w:hAnsi="Times New Roman" w:cs="Times New Roman"/>
        </w:rPr>
        <w:t>The essay explains a different point of view and elaborates why it is not convincing or correct</w:t>
      </w:r>
      <w:r>
        <w:rPr>
          <w:rFonts w:ascii="Times New Roman" w:hAnsi="Times New Roman" w:cs="Times New Roman"/>
        </w:rPr>
        <w:t xml:space="preserve"> (rebuttal). </w:t>
      </w:r>
    </w:p>
    <w:p w14:paraId="1DFA4A1C" w14:textId="25F9E698" w:rsidR="00EC3270" w:rsidRPr="001C512A" w:rsidRDefault="00EC3270" w:rsidP="001C512A">
      <w:pPr>
        <w:pStyle w:val="ListParagraph"/>
        <w:numPr>
          <w:ilvl w:val="0"/>
          <w:numId w:val="37"/>
        </w:numPr>
        <w:rPr>
          <w:rFonts w:cs="Times New Roman"/>
        </w:rPr>
      </w:pPr>
      <w:r>
        <w:rPr>
          <w:rFonts w:ascii="Times New Roman" w:hAnsi="Times New Roman" w:cs="Times New Roman"/>
        </w:rPr>
        <w:t>Your essay has an introduction, body and conclusion and a logical sequence of ideas. Each paragraph makes a distinct claim.</w:t>
      </w:r>
    </w:p>
    <w:p w14:paraId="22742E95" w14:textId="77777777" w:rsidR="00A9234F" w:rsidRDefault="00A9234F" w:rsidP="00A9234F">
      <w:pPr>
        <w:rPr>
          <w:rFonts w:cs="Times New Roman"/>
        </w:rPr>
      </w:pPr>
      <w:r w:rsidRPr="25151F53">
        <w:rPr>
          <w:rFonts w:cs="Times New Roman"/>
        </w:rPr>
        <w:t xml:space="preserve">Areas to improve in your essay include:  </w:t>
      </w:r>
    </w:p>
    <w:p w14:paraId="64D6EBEA" w14:textId="77777777" w:rsidR="009571F5" w:rsidRPr="009571F5" w:rsidRDefault="009571F5" w:rsidP="00FE6DF8">
      <w:pPr>
        <w:pStyle w:val="ListParagraph"/>
        <w:numPr>
          <w:ilvl w:val="0"/>
          <w:numId w:val="37"/>
        </w:numPr>
        <w:rPr>
          <w:rFonts w:cs="Times New Roman"/>
        </w:rPr>
      </w:pPr>
      <w:r>
        <w:rPr>
          <w:rFonts w:ascii="Times New Roman" w:hAnsi="Times New Roman" w:cs="Times New Roman"/>
        </w:rPr>
        <w:t xml:space="preserve">All of your claims have relevant supporting evidence, though that evidence may be brief or general </w:t>
      </w:r>
    </w:p>
    <w:p w14:paraId="6088B880" w14:textId="24254E0B" w:rsidR="00FE6DF8" w:rsidRPr="00FE6DF8" w:rsidRDefault="00FE6DF8" w:rsidP="00FE6DF8">
      <w:pPr>
        <w:pStyle w:val="ListParagraph"/>
        <w:numPr>
          <w:ilvl w:val="0"/>
          <w:numId w:val="37"/>
        </w:numPr>
        <w:rPr>
          <w:rFonts w:cs="Times New Roman"/>
        </w:rPr>
      </w:pPr>
      <w:r>
        <w:rPr>
          <w:rFonts w:ascii="Times New Roman" w:hAnsi="Times New Roman" w:cs="Times New Roman"/>
        </w:rPr>
        <w:t>You made several grammatical or spelling errors throughout your piece, though the errors rarely interfere with the meaning of your essay.</w:t>
      </w:r>
    </w:p>
    <w:p w14:paraId="4E9D47DD" w14:textId="77777777" w:rsidR="00A9234F" w:rsidRDefault="00A9234F" w:rsidP="00A9234F">
      <w:pPr>
        <w:pStyle w:val="ListParagraph"/>
        <w:rPr>
          <w:rFonts w:cs="Times New Roman"/>
        </w:rPr>
      </w:pPr>
    </w:p>
    <w:p w14:paraId="7370EF67" w14:textId="77777777" w:rsidR="00A9234F" w:rsidRPr="007E3E1D" w:rsidRDefault="00A9234F" w:rsidP="00A915F2">
      <w:pPr>
        <w:pStyle w:val="ListParagraph"/>
        <w:ind w:left="2880" w:firstLine="720"/>
      </w:pPr>
      <w:r>
        <w:rPr>
          <w:rFonts w:cs="Times New Roman"/>
        </w:rPr>
        <w:t>******</w:t>
      </w:r>
    </w:p>
    <w:p w14:paraId="648D3209" w14:textId="077361A7" w:rsidR="004B5D78" w:rsidRDefault="004B5D78" w:rsidP="00A915F2">
      <w:r>
        <w:t xml:space="preserve"> </w:t>
      </w:r>
      <w:bookmarkStart w:id="0" w:name="_GoBack"/>
      <w:bookmarkEnd w:id="0"/>
    </w:p>
    <w:p w14:paraId="45F9781A" w14:textId="78ABCB87" w:rsidR="007A14F3" w:rsidRPr="00EF43AF" w:rsidRDefault="007A14F3" w:rsidP="00EF43AF"/>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1746FAE"/>
    <w:multiLevelType w:val="hybridMultilevel"/>
    <w:tmpl w:val="5946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856B84"/>
    <w:multiLevelType w:val="hybridMultilevel"/>
    <w:tmpl w:val="FDC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F36118"/>
    <w:multiLevelType w:val="hybridMultilevel"/>
    <w:tmpl w:val="F032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5"/>
  </w:num>
  <w:num w:numId="11">
    <w:abstractNumId w:val="28"/>
  </w:num>
  <w:num w:numId="12">
    <w:abstractNumId w:val="18"/>
  </w:num>
  <w:num w:numId="13">
    <w:abstractNumId w:val="30"/>
  </w:num>
  <w:num w:numId="14">
    <w:abstractNumId w:val="19"/>
  </w:num>
  <w:num w:numId="15">
    <w:abstractNumId w:val="9"/>
  </w:num>
  <w:num w:numId="16">
    <w:abstractNumId w:val="23"/>
  </w:num>
  <w:num w:numId="17">
    <w:abstractNumId w:val="21"/>
  </w:num>
  <w:num w:numId="18">
    <w:abstractNumId w:val="10"/>
  </w:num>
  <w:num w:numId="19">
    <w:abstractNumId w:val="22"/>
  </w:num>
  <w:num w:numId="20">
    <w:abstractNumId w:val="26"/>
  </w:num>
  <w:num w:numId="21">
    <w:abstractNumId w:val="27"/>
  </w:num>
  <w:num w:numId="22">
    <w:abstractNumId w:val="14"/>
  </w:num>
  <w:num w:numId="23">
    <w:abstractNumId w:val="31"/>
  </w:num>
  <w:num w:numId="24">
    <w:abstractNumId w:val="25"/>
  </w:num>
  <w:num w:numId="25">
    <w:abstractNumId w:val="13"/>
  </w:num>
  <w:num w:numId="26">
    <w:abstractNumId w:val="34"/>
  </w:num>
  <w:num w:numId="27">
    <w:abstractNumId w:val="12"/>
  </w:num>
  <w:num w:numId="28">
    <w:abstractNumId w:val="16"/>
  </w:num>
  <w:num w:numId="29">
    <w:abstractNumId w:val="11"/>
  </w:num>
  <w:num w:numId="30">
    <w:abstractNumId w:val="17"/>
  </w:num>
  <w:num w:numId="31">
    <w:abstractNumId w:val="20"/>
  </w:num>
  <w:num w:numId="32">
    <w:abstractNumId w:val="32"/>
  </w:num>
  <w:num w:numId="33">
    <w:abstractNumId w:val="35"/>
  </w:num>
  <w:num w:numId="34">
    <w:abstractNumId w:val="24"/>
  </w:num>
  <w:num w:numId="35">
    <w:abstractNumId w:val="8"/>
  </w:num>
  <w:num w:numId="36">
    <w:abstractNumId w:val="33"/>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C512A"/>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B5D78"/>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571F5"/>
    <w:rsid w:val="009671C1"/>
    <w:rsid w:val="009839BC"/>
    <w:rsid w:val="00987690"/>
    <w:rsid w:val="00993204"/>
    <w:rsid w:val="009A0E65"/>
    <w:rsid w:val="009C068C"/>
    <w:rsid w:val="00A0374E"/>
    <w:rsid w:val="00A06BDC"/>
    <w:rsid w:val="00A115B2"/>
    <w:rsid w:val="00A13B1F"/>
    <w:rsid w:val="00A530F0"/>
    <w:rsid w:val="00A915F2"/>
    <w:rsid w:val="00A9234F"/>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C3270"/>
    <w:rsid w:val="00EE0DD6"/>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6DF8"/>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113</Words>
  <Characters>647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181</cp:revision>
  <dcterms:created xsi:type="dcterms:W3CDTF">2017-12-11T02:41:00Z</dcterms:created>
  <dcterms:modified xsi:type="dcterms:W3CDTF">2018-09-26T17:38:00Z</dcterms:modified>
</cp:coreProperties>
</file>