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70B67" w14:textId="77777777" w:rsidR="00AE5183" w:rsidRPr="001E46BA" w:rsidRDefault="00AE5183" w:rsidP="00AE5183">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3CAD573E" w14:textId="77777777" w:rsidR="00AE5183" w:rsidRPr="001E46BA" w:rsidRDefault="00AE5183" w:rsidP="00AE5183">
      <w:pPr>
        <w:rPr>
          <w:rFonts w:cs="Times New Roman"/>
        </w:rPr>
      </w:pPr>
    </w:p>
    <w:p w14:paraId="60F8C3DB" w14:textId="77777777" w:rsidR="00AE5183" w:rsidRPr="001E46BA" w:rsidRDefault="00AE5183" w:rsidP="00AE5183">
      <w:pPr>
        <w:rPr>
          <w:rFonts w:cs="Times New Roman"/>
        </w:rPr>
      </w:pPr>
      <w:r w:rsidRPr="001E46BA">
        <w:rPr>
          <w:rFonts w:cs="Times New Roman"/>
        </w:rPr>
        <w:t>The strengths of your essay include:</w:t>
      </w:r>
    </w:p>
    <w:p w14:paraId="6EBC1F72" w14:textId="77777777" w:rsidR="003C5ECB" w:rsidRPr="003C5ECB" w:rsidRDefault="00E342A2" w:rsidP="00AE5183">
      <w:pPr>
        <w:pStyle w:val="ListParagraph"/>
        <w:numPr>
          <w:ilvl w:val="0"/>
          <w:numId w:val="35"/>
        </w:numPr>
        <w:rPr>
          <w:rFonts w:ascii="Times New Roman" w:hAnsi="Times New Roman" w:cs="Times New Roman"/>
        </w:rPr>
      </w:pPr>
      <w:r>
        <w:rPr>
          <w:rFonts w:ascii="Times New Roman" w:hAnsi="Times New Roman" w:cs="Times New Roman"/>
        </w:rPr>
        <w:t>You make multiple, distinct claims that are clear and align with both your thesis statement, and the given reading. All of your claims are easily located in each paragraph and fully support your argument</w:t>
      </w:r>
      <w:r w:rsidR="003C5ECB">
        <w:rPr>
          <w:rFonts w:ascii="Times New Roman" w:hAnsi="Times New Roman" w:cs="Times New Roman"/>
        </w:rPr>
        <w:t>.</w:t>
      </w:r>
      <w:r w:rsidR="003C5ECB" w:rsidRPr="003C5ECB">
        <w:t xml:space="preserve"> </w:t>
      </w:r>
    </w:p>
    <w:p w14:paraId="6C136C95" w14:textId="015AF104" w:rsidR="00AE5183" w:rsidRPr="001E46BA" w:rsidRDefault="00864E85" w:rsidP="00AE5183">
      <w:pPr>
        <w:pStyle w:val="ListParagraph"/>
        <w:numPr>
          <w:ilvl w:val="0"/>
          <w:numId w:val="35"/>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r w:rsidR="003C5ECB" w:rsidRPr="003C5ECB">
        <w:rPr>
          <w:rFonts w:ascii="Times New Roman" w:hAnsi="Times New Roman" w:cs="Times New Roman"/>
        </w:rPr>
        <w:t>.</w:t>
      </w:r>
    </w:p>
    <w:p w14:paraId="40396EC3" w14:textId="77777777" w:rsidR="00AE5183" w:rsidRPr="001E46BA" w:rsidRDefault="00AE5183" w:rsidP="00AE5183">
      <w:pPr>
        <w:rPr>
          <w:rFonts w:cs="Times New Roman"/>
        </w:rPr>
      </w:pPr>
      <w:r w:rsidRPr="001E46BA">
        <w:rPr>
          <w:rFonts w:cs="Times New Roman"/>
        </w:rPr>
        <w:t xml:space="preserve">Areas to improve in your essay include:  </w:t>
      </w:r>
    </w:p>
    <w:p w14:paraId="0F2E5388" w14:textId="2253D2E4" w:rsidR="00AC6EE2" w:rsidRPr="00AC6EE2" w:rsidRDefault="00E57508" w:rsidP="00AE5183">
      <w:pPr>
        <w:pStyle w:val="ListParagraph"/>
        <w:numPr>
          <w:ilvl w:val="0"/>
          <w:numId w:val="36"/>
        </w:numPr>
        <w:rPr>
          <w:rFonts w:ascii="Times New Roman" w:hAnsi="Times New Roman" w:cs="Times New Roman"/>
        </w:rPr>
      </w:pPr>
      <w:r>
        <w:rPr>
          <w:rFonts w:ascii="Times New Roman" w:hAnsi="Times New Roman" w:cs="Times New Roman"/>
        </w:rPr>
        <w:t>You made many grammatical or spelling errors throughout your piece, though the errors rarely interfere with the meaning of your essay</w:t>
      </w:r>
      <w:r w:rsidR="00AC6EE2">
        <w:t>.</w:t>
      </w:r>
    </w:p>
    <w:p w14:paraId="0FF9087A" w14:textId="77777777" w:rsidR="00E95C63" w:rsidRPr="00E95C63" w:rsidRDefault="00AC6EE2" w:rsidP="00AE5183">
      <w:pPr>
        <w:pStyle w:val="ListParagraph"/>
        <w:numPr>
          <w:ilvl w:val="0"/>
          <w:numId w:val="36"/>
        </w:numPr>
        <w:rPr>
          <w:rFonts w:ascii="Times New Roman" w:hAnsi="Times New Roman" w:cs="Times New Roman"/>
        </w:rPr>
      </w:pPr>
      <w:r w:rsidRPr="00AC6EE2">
        <w:rPr>
          <w:rFonts w:ascii="Times New Roman" w:hAnsi="Times New Roman" w:cs="Times New Roman"/>
        </w:rPr>
        <w:t>Your essay does not include a rebuttal</w:t>
      </w:r>
      <w:r w:rsidR="00E95C63">
        <w:rPr>
          <w:rFonts w:ascii="Times New Roman" w:hAnsi="Times New Roman" w:cs="Times New Roman"/>
        </w:rPr>
        <w:t>.</w:t>
      </w:r>
      <w:r w:rsidR="00E95C63" w:rsidRPr="00E95C63">
        <w:t xml:space="preserve"> </w:t>
      </w:r>
    </w:p>
    <w:p w14:paraId="1FCA3178" w14:textId="0BF34DB6" w:rsidR="00AE5183" w:rsidRPr="001E46BA" w:rsidRDefault="00E95C63" w:rsidP="00AE5183">
      <w:pPr>
        <w:pStyle w:val="ListParagraph"/>
        <w:numPr>
          <w:ilvl w:val="0"/>
          <w:numId w:val="36"/>
        </w:numPr>
        <w:rPr>
          <w:rFonts w:ascii="Times New Roman" w:hAnsi="Times New Roman" w:cs="Times New Roman"/>
        </w:rPr>
      </w:pPr>
      <w:r w:rsidRPr="00E95C63">
        <w:rPr>
          <w:rFonts w:ascii="Times New Roman" w:hAnsi="Times New Roman" w:cs="Times New Roman"/>
        </w:rPr>
        <w:t>Your reasoning is very brief, and it essentially repeats the claim</w:t>
      </w:r>
      <w:r w:rsidR="00AC6EE2" w:rsidRPr="00AC6EE2">
        <w:rPr>
          <w:rFonts w:ascii="Times New Roman" w:hAnsi="Times New Roman" w:cs="Times New Roman"/>
        </w:rPr>
        <w:t>.</w:t>
      </w:r>
    </w:p>
    <w:p w14:paraId="45F9781A" w14:textId="71ADE0DF" w:rsidR="007A14F3" w:rsidRDefault="007A14F3" w:rsidP="009066CC">
      <w:pPr>
        <w:ind w:left="3600"/>
      </w:pPr>
    </w:p>
    <w:p w14:paraId="3698ACDE" w14:textId="666717DF" w:rsidR="009066CC" w:rsidRPr="00EF43AF" w:rsidRDefault="009066CC" w:rsidP="009066CC">
      <w:pPr>
        <w:ind w:left="3600"/>
      </w:pPr>
      <w:r>
        <w:t xml:space="preserve">  </w:t>
      </w:r>
      <w:r>
        <w:tab/>
      </w:r>
      <w:bookmarkStart w:id="0" w:name="_GoBack"/>
      <w:bookmarkEnd w:id="0"/>
      <w:r>
        <w:t>***</w:t>
      </w:r>
    </w:p>
    <w:sectPr w:rsidR="009066CC"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5"/>
  </w:num>
  <w:num w:numId="34">
    <w:abstractNumId w:val="25"/>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256F"/>
    <w:rsid w:val="002178FB"/>
    <w:rsid w:val="00253FEB"/>
    <w:rsid w:val="00273CA1"/>
    <w:rsid w:val="00277D6C"/>
    <w:rsid w:val="00291201"/>
    <w:rsid w:val="0029672D"/>
    <w:rsid w:val="002B577F"/>
    <w:rsid w:val="002C2385"/>
    <w:rsid w:val="002C77E1"/>
    <w:rsid w:val="00304F59"/>
    <w:rsid w:val="00322895"/>
    <w:rsid w:val="00326F1D"/>
    <w:rsid w:val="00346AF3"/>
    <w:rsid w:val="00346E0C"/>
    <w:rsid w:val="00350BCF"/>
    <w:rsid w:val="003714C5"/>
    <w:rsid w:val="003819A2"/>
    <w:rsid w:val="00382641"/>
    <w:rsid w:val="00387797"/>
    <w:rsid w:val="003C5ECB"/>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64E85"/>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066CC"/>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C6EE2"/>
    <w:rsid w:val="00AD7B50"/>
    <w:rsid w:val="00AE5183"/>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342A2"/>
    <w:rsid w:val="00E44CAD"/>
    <w:rsid w:val="00E5640D"/>
    <w:rsid w:val="00E57508"/>
    <w:rsid w:val="00E57C62"/>
    <w:rsid w:val="00E6202F"/>
    <w:rsid w:val="00E95C63"/>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187</cp:revision>
  <dcterms:created xsi:type="dcterms:W3CDTF">2017-12-11T02:41:00Z</dcterms:created>
  <dcterms:modified xsi:type="dcterms:W3CDTF">2018-11-28T05:02:00Z</dcterms:modified>
</cp:coreProperties>
</file>